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B045" w14:textId="77777777" w:rsidR="00E25492" w:rsidRDefault="00D84A31" w:rsidP="00893454">
      <w:pPr>
        <w:ind w:left="108"/>
        <w:jc w:val="both"/>
        <w:rPr>
          <w:rFonts w:ascii="Verdana" w:eastAsia="Verdana" w:hAnsi="Verdana" w:cs="Verdana"/>
          <w:sz w:val="64"/>
          <w:szCs w:val="64"/>
        </w:rPr>
      </w:pPr>
      <w:r>
        <w:pict w14:anchorId="398BCEB7">
          <v:group id="_x0000_s2141" style="position:absolute;left:0;text-align:left;margin-left:0;margin-top:780.2pt;width:594.5pt;height:61pt;z-index:-251659264;mso-position-horizontal-relative:page;mso-position-vertical-relative:page" coordorigin=",15604" coordsize="11890,1220">
            <v:shape id="_x0000_s2143" style="position:absolute;top:15614;width:11880;height:1200" coordorigin=",15614" coordsize="11880,1200" path="m,16814r11880,l11880,15614,,15614r,1200xe" fillcolor="black" stroked="f">
              <v:path arrowok="t"/>
            </v:shape>
            <v:shape id="_x0000_s2142" style="position:absolute;top:15614;width:11880;height:1200" coordorigin=",15614" coordsize="11880,1200" path="m,16814r11880,l11880,15614,,15614r,1200xe" filled="f" strokeweight="1pt">
              <v:path arrowok="t"/>
            </v:shape>
            <w10:wrap anchorx="page" anchory="page"/>
          </v:group>
        </w:pict>
      </w:r>
      <w:r>
        <w:pict w14:anchorId="438624A3">
          <v:group id="_x0000_s2138" style="position:absolute;left:0;text-align:left;margin-left:0;margin-top:154.65pt;width:593.75pt;height:558.25pt;z-index:-251660288;mso-position-horizontal-relative:page;mso-position-vertical-relative:page" coordorigin=",3093" coordsize="11875,11165">
            <v:shape id="_x0000_s2140" style="position:absolute;top:3103;width:11865;height:11145" coordorigin=",3103" coordsize="11865,11145" path="m,14248r11865,l11865,3103,,3103,,14248xe" fillcolor="#5b9bd4" stroked="f">
              <v:path arrowok="t"/>
            </v:shape>
            <v:shape id="_x0000_s2139" style="position:absolute;top:3103;width:11865;height:11145" coordorigin=",3103" coordsize="11865,11145" path="m,14248r11865,l11865,3103,,3103,,14248xe" filled="f" strokecolor="#41709c" strokeweight="1pt">
              <v:path arrowok="t"/>
            </v:shape>
            <w10:wrap anchorx="page" anchory="page"/>
          </v:group>
        </w:pict>
      </w:r>
      <w:r>
        <w:pict w14:anchorId="0C38591C">
          <v:group id="_x0000_s2134" style="position:absolute;left:0;text-align:left;margin-left:0;margin-top:0;width:594.5pt;height:63.5pt;z-index:-251661312;mso-position-horizontal-relative:page;mso-position-vertical-relative:page" coordsize="11890,1270">
            <v:shape id="_x0000_s2137" style="position:absolute;width:11880;height:1260" coordsize="11880,1260" path="m,1260r11880,l11880,,,,,1260xe" fillcolor="black" stroked="f">
              <v:path arrowok="t"/>
            </v:shape>
            <v:shape id="_x0000_s2136" style="position:absolute;width:11880;height:1260" coordsize="11880,1260" path="m,1260r11880,l11880,,,,,1260xe" filled="f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5" type="#_x0000_t75" style="position:absolute;left:154;top:205;width:3427;height:669">
              <v:imagedata r:id="rId8" o:title=""/>
            </v:shape>
            <w10:wrap anchorx="page" anchory="page"/>
          </v:group>
        </w:pict>
      </w:r>
      <w:r>
        <w:rPr>
          <w:rFonts w:ascii="Verdana" w:eastAsia="Verdana" w:hAnsi="Verdana" w:cs="Verdana"/>
          <w:color w:val="252525"/>
          <w:position w:val="-2"/>
          <w:sz w:val="64"/>
          <w:szCs w:val="64"/>
        </w:rPr>
        <w:t>TEST PLAN</w:t>
      </w:r>
    </w:p>
    <w:p w14:paraId="4D28441F" w14:textId="77777777" w:rsidR="00E25492" w:rsidRDefault="00E25492" w:rsidP="00893454">
      <w:pPr>
        <w:jc w:val="both"/>
        <w:rPr>
          <w:sz w:val="12"/>
          <w:szCs w:val="12"/>
        </w:rPr>
      </w:pPr>
    </w:p>
    <w:p w14:paraId="1CCA393F" w14:textId="77777777" w:rsidR="00E25492" w:rsidRDefault="00D84A31" w:rsidP="00893454">
      <w:pPr>
        <w:ind w:left="108"/>
        <w:jc w:val="both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color w:val="4471C4"/>
          <w:position w:val="-2"/>
          <w:sz w:val="36"/>
          <w:szCs w:val="36"/>
        </w:rPr>
        <w:t>Product Name: OpenCart (Frontend)</w:t>
      </w:r>
    </w:p>
    <w:p w14:paraId="1502F384" w14:textId="77777777" w:rsidR="00E25492" w:rsidRDefault="00E25492" w:rsidP="00893454">
      <w:pPr>
        <w:spacing w:before="1"/>
        <w:jc w:val="both"/>
        <w:rPr>
          <w:sz w:val="12"/>
          <w:szCs w:val="12"/>
        </w:rPr>
      </w:pPr>
    </w:p>
    <w:p w14:paraId="2D44C953" w14:textId="77777777" w:rsidR="00E25492" w:rsidRDefault="00E25492" w:rsidP="00893454">
      <w:pPr>
        <w:jc w:val="both"/>
      </w:pPr>
    </w:p>
    <w:p w14:paraId="42EC3BBC" w14:textId="77777777" w:rsidR="00E25492" w:rsidRDefault="00E25492" w:rsidP="00893454">
      <w:pPr>
        <w:jc w:val="both"/>
      </w:pPr>
    </w:p>
    <w:p w14:paraId="7BBC792E" w14:textId="77777777" w:rsidR="00E25492" w:rsidRDefault="00E25492" w:rsidP="00893454">
      <w:pPr>
        <w:jc w:val="both"/>
      </w:pPr>
    </w:p>
    <w:p w14:paraId="0881CA68" w14:textId="77777777" w:rsidR="00E25492" w:rsidRDefault="00E25492" w:rsidP="00893454">
      <w:pPr>
        <w:jc w:val="both"/>
      </w:pPr>
    </w:p>
    <w:p w14:paraId="763EB272" w14:textId="77777777" w:rsidR="00E25492" w:rsidRDefault="00E25492" w:rsidP="00893454">
      <w:pPr>
        <w:jc w:val="both"/>
      </w:pPr>
    </w:p>
    <w:p w14:paraId="5E50C83B" w14:textId="77777777" w:rsidR="00E25492" w:rsidRDefault="00E25492" w:rsidP="00893454">
      <w:pPr>
        <w:jc w:val="both"/>
      </w:pPr>
    </w:p>
    <w:p w14:paraId="5C1E7359" w14:textId="77777777" w:rsidR="00E25492" w:rsidRDefault="00E25492" w:rsidP="00893454">
      <w:pPr>
        <w:jc w:val="both"/>
      </w:pPr>
    </w:p>
    <w:p w14:paraId="173BF719" w14:textId="77777777" w:rsidR="00E25492" w:rsidRDefault="00E25492" w:rsidP="00893454">
      <w:pPr>
        <w:jc w:val="both"/>
      </w:pPr>
    </w:p>
    <w:p w14:paraId="728344C8" w14:textId="77777777" w:rsidR="00E25492" w:rsidRDefault="00E25492" w:rsidP="00893454">
      <w:pPr>
        <w:jc w:val="both"/>
      </w:pPr>
    </w:p>
    <w:p w14:paraId="30F2B088" w14:textId="77777777" w:rsidR="00E25492" w:rsidRDefault="00E25492" w:rsidP="00893454">
      <w:pPr>
        <w:jc w:val="both"/>
      </w:pPr>
    </w:p>
    <w:p w14:paraId="696B1F41" w14:textId="77777777" w:rsidR="00E25492" w:rsidRDefault="00E25492" w:rsidP="00893454">
      <w:pPr>
        <w:jc w:val="both"/>
      </w:pPr>
    </w:p>
    <w:p w14:paraId="4D9AF640" w14:textId="77777777" w:rsidR="00E25492" w:rsidRDefault="00E25492" w:rsidP="00893454">
      <w:pPr>
        <w:jc w:val="both"/>
      </w:pPr>
    </w:p>
    <w:p w14:paraId="4CE5D5D5" w14:textId="77777777" w:rsidR="00E25492" w:rsidRDefault="00E25492" w:rsidP="00893454">
      <w:pPr>
        <w:jc w:val="both"/>
      </w:pPr>
    </w:p>
    <w:p w14:paraId="28492B64" w14:textId="77777777" w:rsidR="00E25492" w:rsidRDefault="00E25492" w:rsidP="00893454">
      <w:pPr>
        <w:jc w:val="both"/>
      </w:pPr>
    </w:p>
    <w:p w14:paraId="1A125B18" w14:textId="77777777" w:rsidR="00E25492" w:rsidRDefault="00E25492" w:rsidP="00893454">
      <w:pPr>
        <w:jc w:val="both"/>
      </w:pPr>
    </w:p>
    <w:p w14:paraId="4D3D714C" w14:textId="77777777" w:rsidR="00E25492" w:rsidRDefault="00E25492" w:rsidP="00893454">
      <w:pPr>
        <w:jc w:val="both"/>
      </w:pPr>
    </w:p>
    <w:p w14:paraId="493058AF" w14:textId="77777777" w:rsidR="00E25492" w:rsidRDefault="00E25492" w:rsidP="00893454">
      <w:pPr>
        <w:jc w:val="both"/>
      </w:pPr>
    </w:p>
    <w:p w14:paraId="5EC716E0" w14:textId="77777777" w:rsidR="00E25492" w:rsidRDefault="00E25492" w:rsidP="00893454">
      <w:pPr>
        <w:jc w:val="both"/>
      </w:pPr>
    </w:p>
    <w:p w14:paraId="16C57F65" w14:textId="77777777" w:rsidR="00E25492" w:rsidRDefault="00E25492" w:rsidP="00893454">
      <w:pPr>
        <w:jc w:val="both"/>
      </w:pPr>
    </w:p>
    <w:p w14:paraId="31B50E60" w14:textId="77777777" w:rsidR="00E25492" w:rsidRDefault="00E25492" w:rsidP="00893454">
      <w:pPr>
        <w:jc w:val="both"/>
      </w:pPr>
    </w:p>
    <w:p w14:paraId="09F533B3" w14:textId="77777777" w:rsidR="00E25492" w:rsidRDefault="00E25492" w:rsidP="00893454">
      <w:pPr>
        <w:jc w:val="both"/>
      </w:pPr>
    </w:p>
    <w:p w14:paraId="1ECCFDB2" w14:textId="77777777" w:rsidR="00E25492" w:rsidRDefault="00E25492" w:rsidP="00893454">
      <w:pPr>
        <w:jc w:val="both"/>
      </w:pPr>
    </w:p>
    <w:p w14:paraId="392D5AD3" w14:textId="77777777" w:rsidR="00E25492" w:rsidRDefault="00E25492" w:rsidP="00893454">
      <w:pPr>
        <w:jc w:val="both"/>
      </w:pPr>
    </w:p>
    <w:p w14:paraId="1C021D3B" w14:textId="77777777" w:rsidR="00E25492" w:rsidRDefault="00E25492" w:rsidP="00893454">
      <w:pPr>
        <w:jc w:val="both"/>
      </w:pPr>
    </w:p>
    <w:p w14:paraId="18282C57" w14:textId="77777777" w:rsidR="00E25492" w:rsidRDefault="00E25492" w:rsidP="00893454">
      <w:pPr>
        <w:jc w:val="both"/>
      </w:pPr>
    </w:p>
    <w:p w14:paraId="5839B928" w14:textId="77777777" w:rsidR="00E25492" w:rsidRDefault="00E25492" w:rsidP="00893454">
      <w:pPr>
        <w:jc w:val="both"/>
      </w:pPr>
    </w:p>
    <w:p w14:paraId="39810C2C" w14:textId="77777777" w:rsidR="00E25492" w:rsidRDefault="00E25492" w:rsidP="00893454">
      <w:pPr>
        <w:jc w:val="both"/>
      </w:pPr>
    </w:p>
    <w:p w14:paraId="26BCC941" w14:textId="77777777" w:rsidR="00E25492" w:rsidRDefault="00E25492" w:rsidP="00893454">
      <w:pPr>
        <w:jc w:val="both"/>
      </w:pPr>
    </w:p>
    <w:p w14:paraId="33819137" w14:textId="77777777" w:rsidR="00E25492" w:rsidRDefault="00E25492" w:rsidP="00893454">
      <w:pPr>
        <w:jc w:val="both"/>
      </w:pPr>
    </w:p>
    <w:p w14:paraId="0CACB337" w14:textId="77777777" w:rsidR="00E25492" w:rsidRDefault="00E25492" w:rsidP="00893454">
      <w:pPr>
        <w:jc w:val="both"/>
      </w:pPr>
    </w:p>
    <w:p w14:paraId="5863FC5A" w14:textId="77777777" w:rsidR="00E25492" w:rsidRDefault="00E25492" w:rsidP="00893454">
      <w:pPr>
        <w:jc w:val="both"/>
      </w:pPr>
    </w:p>
    <w:p w14:paraId="0ED4EB74" w14:textId="77777777" w:rsidR="00E25492" w:rsidRDefault="00E25492" w:rsidP="00893454">
      <w:pPr>
        <w:jc w:val="both"/>
      </w:pPr>
    </w:p>
    <w:p w14:paraId="1959840E" w14:textId="77777777" w:rsidR="00E25492" w:rsidRDefault="00E25492" w:rsidP="00893454">
      <w:pPr>
        <w:jc w:val="both"/>
      </w:pPr>
    </w:p>
    <w:p w14:paraId="1A2BC86F" w14:textId="77777777" w:rsidR="00E25492" w:rsidRDefault="00E25492" w:rsidP="00893454">
      <w:pPr>
        <w:jc w:val="both"/>
      </w:pPr>
    </w:p>
    <w:p w14:paraId="1CB4F868" w14:textId="77777777" w:rsidR="00E25492" w:rsidRDefault="00E25492" w:rsidP="00893454">
      <w:pPr>
        <w:jc w:val="both"/>
      </w:pPr>
    </w:p>
    <w:p w14:paraId="65AA7C74" w14:textId="77777777" w:rsidR="00E25492" w:rsidRDefault="00E25492" w:rsidP="00893454">
      <w:pPr>
        <w:jc w:val="both"/>
      </w:pPr>
    </w:p>
    <w:p w14:paraId="587563B4" w14:textId="77777777" w:rsidR="00E25492" w:rsidRDefault="00E25492" w:rsidP="00893454">
      <w:pPr>
        <w:jc w:val="both"/>
      </w:pPr>
    </w:p>
    <w:p w14:paraId="2A7ECA02" w14:textId="77777777" w:rsidR="00E25492" w:rsidRDefault="00E25492" w:rsidP="00893454">
      <w:pPr>
        <w:jc w:val="both"/>
      </w:pPr>
    </w:p>
    <w:p w14:paraId="5D186B7E" w14:textId="77777777" w:rsidR="00E25492" w:rsidRDefault="00E25492" w:rsidP="00893454">
      <w:pPr>
        <w:jc w:val="both"/>
      </w:pPr>
    </w:p>
    <w:p w14:paraId="0CE0A688" w14:textId="77777777" w:rsidR="00E25492" w:rsidRDefault="00E25492" w:rsidP="00893454">
      <w:pPr>
        <w:jc w:val="both"/>
      </w:pPr>
    </w:p>
    <w:p w14:paraId="21615625" w14:textId="77777777" w:rsidR="00E25492" w:rsidRDefault="00E25492" w:rsidP="00893454">
      <w:pPr>
        <w:jc w:val="both"/>
      </w:pPr>
    </w:p>
    <w:p w14:paraId="2E329FC3" w14:textId="77777777" w:rsidR="00E25492" w:rsidRDefault="00E25492" w:rsidP="00893454">
      <w:pPr>
        <w:jc w:val="both"/>
      </w:pPr>
    </w:p>
    <w:p w14:paraId="6727B8E8" w14:textId="77777777" w:rsidR="00E25492" w:rsidRDefault="00E25492" w:rsidP="00893454">
      <w:pPr>
        <w:jc w:val="both"/>
      </w:pPr>
    </w:p>
    <w:p w14:paraId="79ED778A" w14:textId="77777777" w:rsidR="00E25492" w:rsidRDefault="00E25492" w:rsidP="00893454">
      <w:pPr>
        <w:jc w:val="both"/>
      </w:pPr>
    </w:p>
    <w:p w14:paraId="260FF27A" w14:textId="77777777" w:rsidR="00E25492" w:rsidRDefault="00E25492" w:rsidP="00893454">
      <w:pPr>
        <w:jc w:val="both"/>
      </w:pPr>
    </w:p>
    <w:p w14:paraId="4CD60A36" w14:textId="77777777" w:rsidR="00E25492" w:rsidRDefault="00E25492" w:rsidP="00893454">
      <w:pPr>
        <w:jc w:val="both"/>
      </w:pPr>
    </w:p>
    <w:p w14:paraId="4A5295EE" w14:textId="77777777" w:rsidR="00E25492" w:rsidRDefault="00E25492" w:rsidP="00893454">
      <w:pPr>
        <w:jc w:val="both"/>
      </w:pPr>
    </w:p>
    <w:p w14:paraId="5D4E9CE8" w14:textId="77777777" w:rsidR="00E25492" w:rsidRDefault="00E25492" w:rsidP="00893454">
      <w:pPr>
        <w:jc w:val="both"/>
      </w:pPr>
    </w:p>
    <w:p w14:paraId="2BE65B21" w14:textId="77777777" w:rsidR="00E25492" w:rsidRDefault="00E25492" w:rsidP="00893454">
      <w:pPr>
        <w:jc w:val="both"/>
      </w:pPr>
    </w:p>
    <w:p w14:paraId="3F42DB94" w14:textId="77777777" w:rsidR="00E25492" w:rsidRDefault="00E25492" w:rsidP="00893454">
      <w:pPr>
        <w:jc w:val="both"/>
      </w:pPr>
    </w:p>
    <w:p w14:paraId="02EE8766" w14:textId="77777777" w:rsidR="00E25492" w:rsidRDefault="00E25492" w:rsidP="00893454">
      <w:pPr>
        <w:jc w:val="both"/>
      </w:pPr>
    </w:p>
    <w:p w14:paraId="13CD043D" w14:textId="77777777" w:rsidR="00E25492" w:rsidRDefault="00E25492" w:rsidP="00893454">
      <w:pPr>
        <w:jc w:val="both"/>
      </w:pPr>
    </w:p>
    <w:p w14:paraId="3B2843C5" w14:textId="77777777" w:rsidR="00E25492" w:rsidRDefault="00E25492" w:rsidP="00893454">
      <w:pPr>
        <w:jc w:val="both"/>
      </w:pPr>
    </w:p>
    <w:p w14:paraId="12BCC279" w14:textId="77777777" w:rsidR="00E25492" w:rsidRDefault="00E25492" w:rsidP="00893454">
      <w:pPr>
        <w:jc w:val="both"/>
      </w:pPr>
    </w:p>
    <w:p w14:paraId="6E7D50A1" w14:textId="77777777" w:rsidR="00E25492" w:rsidRDefault="00E25492" w:rsidP="00893454">
      <w:pPr>
        <w:jc w:val="both"/>
      </w:pPr>
    </w:p>
    <w:p w14:paraId="588B24ED" w14:textId="77777777" w:rsidR="00E25492" w:rsidRDefault="00E25492" w:rsidP="00893454">
      <w:pPr>
        <w:jc w:val="both"/>
      </w:pPr>
    </w:p>
    <w:p w14:paraId="6D147C6D" w14:textId="77777777" w:rsidR="00E25492" w:rsidRDefault="00E25492" w:rsidP="00893454">
      <w:pPr>
        <w:jc w:val="both"/>
      </w:pPr>
    </w:p>
    <w:p w14:paraId="5C9AE77F" w14:textId="77777777" w:rsidR="00E25492" w:rsidRDefault="00D84A31" w:rsidP="004E7D3F">
      <w:pPr>
        <w:spacing w:before="2"/>
        <w:jc w:val="both"/>
        <w:rPr>
          <w:rFonts w:ascii="Verdana" w:eastAsia="Verdana" w:hAnsi="Verdana" w:cs="Verdana"/>
          <w:color w:val="2E5395"/>
          <w:w w:val="99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t>Table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Contents</w:t>
      </w:r>
    </w:p>
    <w:p w14:paraId="66105696" w14:textId="77777777" w:rsidR="004E7D3F" w:rsidRDefault="004E7D3F" w:rsidP="004E7D3F">
      <w:pPr>
        <w:spacing w:before="2"/>
        <w:jc w:val="both"/>
        <w:rPr>
          <w:rFonts w:ascii="Verdana" w:eastAsia="Verdana" w:hAnsi="Verdana" w:cs="Verdana"/>
          <w:sz w:val="32"/>
          <w:szCs w:val="32"/>
        </w:rPr>
      </w:pPr>
    </w:p>
    <w:p w14:paraId="3DAFED0C" w14:textId="585C5293" w:rsidR="00E25492" w:rsidRPr="00992109" w:rsidRDefault="00D84A31" w:rsidP="004E7D3F">
      <w:pPr>
        <w:spacing w:before="33"/>
        <w:ind w:left="100"/>
        <w:jc w:val="both"/>
        <w:rPr>
          <w:rFonts w:ascii="Calibri" w:eastAsia="Calibri" w:hAnsi="Calibri" w:cs="Calibri"/>
          <w:sz w:val="22"/>
          <w:szCs w:val="22"/>
          <w:u w:val="dotted"/>
        </w:rPr>
      </w:pPr>
      <w:r>
        <w:rPr>
          <w:rFonts w:ascii="Verdana" w:eastAsia="Verdana" w:hAnsi="Verdana" w:cs="Verdana"/>
          <w:sz w:val="22"/>
          <w:szCs w:val="22"/>
        </w:rPr>
        <w:t>Overview</w:t>
      </w:r>
      <w:r w:rsidR="00992109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4E7D3F" w:rsidRPr="00992109">
        <w:rPr>
          <w:rFonts w:ascii="Calibri" w:eastAsia="Calibri" w:hAnsi="Calibri" w:cs="Calibri"/>
          <w:sz w:val="22"/>
          <w:szCs w:val="22"/>
          <w:u w:val="dotted"/>
        </w:rPr>
        <w:t>3</w:t>
      </w:r>
    </w:p>
    <w:p w14:paraId="2125AD25" w14:textId="77777777" w:rsidR="00E25492" w:rsidRDefault="00E25492" w:rsidP="004E7D3F">
      <w:pPr>
        <w:spacing w:before="5"/>
        <w:jc w:val="both"/>
        <w:rPr>
          <w:sz w:val="12"/>
          <w:szCs w:val="12"/>
        </w:rPr>
      </w:pPr>
    </w:p>
    <w:p w14:paraId="3D70185E" w14:textId="5EBFC528" w:rsidR="00E25492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Scope</w:t>
      </w:r>
      <w:r w:rsidR="004E7D3F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4E7D3F">
        <w:rPr>
          <w:rFonts w:ascii="Calibri" w:eastAsia="Calibri" w:hAnsi="Calibri" w:cs="Calibri"/>
          <w:sz w:val="22"/>
          <w:szCs w:val="22"/>
        </w:rPr>
        <w:t>3</w:t>
      </w:r>
    </w:p>
    <w:p w14:paraId="1063A345" w14:textId="77777777" w:rsidR="00E25492" w:rsidRDefault="00E25492" w:rsidP="004E7D3F">
      <w:pPr>
        <w:spacing w:before="5"/>
        <w:jc w:val="both"/>
        <w:rPr>
          <w:sz w:val="12"/>
          <w:szCs w:val="12"/>
        </w:rPr>
      </w:pPr>
    </w:p>
    <w:p w14:paraId="597B4EBA" w14:textId="1F21D8F4" w:rsidR="00E25492" w:rsidRDefault="00D84A31" w:rsidP="004E7D3F">
      <w:pPr>
        <w:ind w:left="32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Inclusions</w:t>
      </w:r>
      <w:r w:rsidR="004E7D3F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4E7D3F" w:rsidRPr="00992109">
        <w:rPr>
          <w:rFonts w:ascii="Calibri" w:eastAsia="Calibri" w:hAnsi="Calibri" w:cs="Calibri"/>
          <w:sz w:val="22"/>
          <w:szCs w:val="22"/>
          <w:u w:val="dotted"/>
        </w:rPr>
        <w:t>3</w:t>
      </w:r>
    </w:p>
    <w:p w14:paraId="6A882C68" w14:textId="77777777" w:rsidR="00E25492" w:rsidRDefault="00E25492" w:rsidP="004E7D3F">
      <w:pPr>
        <w:spacing w:before="7"/>
        <w:jc w:val="both"/>
        <w:rPr>
          <w:sz w:val="12"/>
          <w:szCs w:val="12"/>
        </w:rPr>
      </w:pPr>
    </w:p>
    <w:p w14:paraId="051C6EC5" w14:textId="1A15727F" w:rsidR="00E25492" w:rsidRDefault="00D84A31" w:rsidP="004E7D3F">
      <w:pPr>
        <w:ind w:left="32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Test Environments</w:t>
      </w:r>
      <w:r w:rsidR="004E7D3F">
        <w:rPr>
          <w:rFonts w:ascii="Calibri" w:eastAsia="Calibri" w:hAnsi="Calibri" w:cs="Calibri"/>
          <w:sz w:val="22"/>
          <w:szCs w:val="22"/>
        </w:rPr>
        <w:t xml:space="preserve"> </w:t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4E7D3F" w:rsidRPr="00992109">
        <w:rPr>
          <w:rFonts w:ascii="Calibri" w:eastAsia="Calibri" w:hAnsi="Calibri" w:cs="Calibri"/>
          <w:sz w:val="22"/>
          <w:szCs w:val="22"/>
          <w:u w:val="dotted"/>
        </w:rPr>
        <w:t>3</w:t>
      </w:r>
    </w:p>
    <w:p w14:paraId="2ED23F01" w14:textId="77777777" w:rsidR="00E25492" w:rsidRDefault="00E25492" w:rsidP="004E7D3F">
      <w:pPr>
        <w:spacing w:before="5"/>
        <w:jc w:val="both"/>
        <w:rPr>
          <w:sz w:val="12"/>
          <w:szCs w:val="12"/>
        </w:rPr>
      </w:pPr>
    </w:p>
    <w:p w14:paraId="52C7CF1F" w14:textId="099466F8" w:rsidR="00E25492" w:rsidRDefault="00D84A31" w:rsidP="004E7D3F">
      <w:pPr>
        <w:ind w:left="32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Exclusions</w:t>
      </w:r>
      <w:r w:rsidR="004E7D3F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4E7D3F" w:rsidRPr="00992109">
        <w:rPr>
          <w:rFonts w:ascii="Calibri" w:eastAsia="Calibri" w:hAnsi="Calibri" w:cs="Calibri"/>
          <w:sz w:val="22"/>
          <w:szCs w:val="22"/>
          <w:u w:val="dotted"/>
        </w:rPr>
        <w:t>3</w:t>
      </w:r>
    </w:p>
    <w:p w14:paraId="5661B639" w14:textId="77777777" w:rsidR="00E25492" w:rsidRDefault="00E25492" w:rsidP="004E7D3F">
      <w:pPr>
        <w:spacing w:before="5"/>
        <w:jc w:val="both"/>
        <w:rPr>
          <w:sz w:val="12"/>
          <w:szCs w:val="12"/>
        </w:rPr>
      </w:pPr>
    </w:p>
    <w:p w14:paraId="7D987A00" w14:textId="5781A85E" w:rsidR="00E25492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Test Strategy</w:t>
      </w:r>
      <w:r w:rsidR="004E7D3F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4E7D3F" w:rsidRPr="00992109">
        <w:rPr>
          <w:rFonts w:ascii="Verdana" w:eastAsia="Verdana" w:hAnsi="Verdana" w:cs="Verdana"/>
          <w:sz w:val="22"/>
          <w:szCs w:val="22"/>
          <w:u w:val="dotted"/>
        </w:rPr>
        <w:t>4</w:t>
      </w:r>
    </w:p>
    <w:p w14:paraId="5D8D5546" w14:textId="77777777" w:rsidR="00E25492" w:rsidRDefault="00E25492" w:rsidP="004E7D3F">
      <w:pPr>
        <w:spacing w:before="7"/>
        <w:jc w:val="both"/>
        <w:rPr>
          <w:sz w:val="12"/>
          <w:szCs w:val="12"/>
        </w:rPr>
      </w:pPr>
    </w:p>
    <w:p w14:paraId="120D4143" w14:textId="67E74350" w:rsidR="00E25492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Defect </w:t>
      </w:r>
      <w:r>
        <w:rPr>
          <w:rFonts w:ascii="Verdana" w:eastAsia="Verdana" w:hAnsi="Verdana" w:cs="Verdana"/>
          <w:sz w:val="22"/>
          <w:szCs w:val="22"/>
        </w:rPr>
        <w:t>Reporting Procedure</w:t>
      </w:r>
      <w:r w:rsidR="004E7D3F">
        <w:rPr>
          <w:rFonts w:ascii="Calibri" w:eastAsia="Calibri" w:hAnsi="Calibri" w:cs="Calibri"/>
          <w:sz w:val="22"/>
          <w:szCs w:val="22"/>
        </w:rPr>
        <w:t xml:space="preserve"> </w:t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Calibri" w:eastAsia="Calibri" w:hAnsi="Calibri" w:cs="Calibri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>5</w:t>
      </w:r>
    </w:p>
    <w:p w14:paraId="218D7139" w14:textId="77777777" w:rsidR="00E25492" w:rsidRDefault="00E25492" w:rsidP="004E7D3F">
      <w:pPr>
        <w:spacing w:before="5"/>
        <w:jc w:val="both"/>
        <w:rPr>
          <w:sz w:val="12"/>
          <w:szCs w:val="12"/>
        </w:rPr>
      </w:pPr>
    </w:p>
    <w:p w14:paraId="4A3D4EEE" w14:textId="1DE86C58" w:rsidR="00E25492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Roles/Responsibilities</w:t>
      </w:r>
      <w:r w:rsidR="004E7D3F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4E7D3F" w:rsidRPr="00992109">
        <w:rPr>
          <w:rFonts w:ascii="Verdana" w:eastAsia="Verdana" w:hAnsi="Verdana" w:cs="Verdana"/>
          <w:sz w:val="22"/>
          <w:szCs w:val="22"/>
          <w:u w:val="dotted"/>
        </w:rPr>
        <w:t>5</w:t>
      </w:r>
    </w:p>
    <w:p w14:paraId="2D09D548" w14:textId="77777777" w:rsidR="00E25492" w:rsidRDefault="00E25492" w:rsidP="004E7D3F">
      <w:pPr>
        <w:spacing w:before="5"/>
        <w:jc w:val="both"/>
        <w:rPr>
          <w:sz w:val="12"/>
          <w:szCs w:val="12"/>
        </w:rPr>
      </w:pPr>
    </w:p>
    <w:p w14:paraId="6D47F64F" w14:textId="777BBCE7" w:rsidR="00E25492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Test Schedule</w:t>
      </w:r>
      <w:r w:rsidR="004E7D3F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4E7D3F" w:rsidRPr="00992109">
        <w:rPr>
          <w:rFonts w:ascii="Verdana" w:eastAsia="Verdana" w:hAnsi="Verdana" w:cs="Verdana"/>
          <w:sz w:val="22"/>
          <w:szCs w:val="22"/>
          <w:u w:val="dotted"/>
        </w:rPr>
        <w:t>5</w:t>
      </w:r>
    </w:p>
    <w:p w14:paraId="7CC115A7" w14:textId="77777777" w:rsidR="00E25492" w:rsidRDefault="00E25492" w:rsidP="004E7D3F">
      <w:pPr>
        <w:spacing w:before="5"/>
        <w:jc w:val="both"/>
        <w:rPr>
          <w:sz w:val="12"/>
          <w:szCs w:val="12"/>
        </w:rPr>
      </w:pPr>
    </w:p>
    <w:p w14:paraId="1668A9AC" w14:textId="38675CF6" w:rsidR="00E25492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Test Deliverables</w:t>
      </w:r>
      <w:r w:rsidR="00992109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  <w:t>6</w:t>
      </w:r>
    </w:p>
    <w:p w14:paraId="4841E4A8" w14:textId="77777777" w:rsidR="00E25492" w:rsidRDefault="00E25492" w:rsidP="004E7D3F">
      <w:pPr>
        <w:spacing w:before="7"/>
        <w:jc w:val="both"/>
        <w:rPr>
          <w:sz w:val="12"/>
          <w:szCs w:val="12"/>
        </w:rPr>
      </w:pPr>
    </w:p>
    <w:p w14:paraId="22EDCB36" w14:textId="55A52F72" w:rsidR="00E25492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Pricing</w:t>
      </w:r>
      <w:r w:rsidR="00992109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  <w:t>6</w:t>
      </w:r>
    </w:p>
    <w:p w14:paraId="1799A9B7" w14:textId="77777777" w:rsidR="00E25492" w:rsidRDefault="00E25492" w:rsidP="004E7D3F">
      <w:pPr>
        <w:spacing w:before="5"/>
        <w:jc w:val="both"/>
        <w:rPr>
          <w:sz w:val="12"/>
          <w:szCs w:val="12"/>
        </w:rPr>
      </w:pPr>
    </w:p>
    <w:p w14:paraId="7D1095D0" w14:textId="28C623F2" w:rsidR="00E25492" w:rsidRPr="00992109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  <w:u w:val="dotted"/>
        </w:rPr>
      </w:pPr>
      <w:r>
        <w:rPr>
          <w:rFonts w:ascii="Verdana" w:eastAsia="Verdana" w:hAnsi="Verdana" w:cs="Verdana"/>
          <w:sz w:val="22"/>
          <w:szCs w:val="22"/>
        </w:rPr>
        <w:t>Entry and Exit Criteria</w:t>
      </w:r>
      <w:r w:rsidR="00992109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  <w:t>6</w:t>
      </w:r>
    </w:p>
    <w:p w14:paraId="00503F95" w14:textId="77777777" w:rsidR="00E25492" w:rsidRDefault="00E25492" w:rsidP="004E7D3F">
      <w:pPr>
        <w:spacing w:before="5"/>
        <w:jc w:val="both"/>
        <w:rPr>
          <w:sz w:val="12"/>
          <w:szCs w:val="12"/>
        </w:rPr>
      </w:pPr>
    </w:p>
    <w:p w14:paraId="21A3E3B7" w14:textId="79E79735" w:rsidR="00E25492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Suspension and Resumption Criteria</w:t>
      </w:r>
      <w:r w:rsidR="00992109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  <w:t>7</w:t>
      </w:r>
    </w:p>
    <w:p w14:paraId="276399E2" w14:textId="77777777" w:rsidR="00E25492" w:rsidRDefault="00E25492" w:rsidP="004E7D3F">
      <w:pPr>
        <w:spacing w:before="7"/>
        <w:jc w:val="both"/>
        <w:rPr>
          <w:sz w:val="12"/>
          <w:szCs w:val="12"/>
        </w:rPr>
      </w:pPr>
    </w:p>
    <w:p w14:paraId="33133005" w14:textId="1921E090" w:rsidR="00E25492" w:rsidRPr="00992109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  <w:u w:val="dotted"/>
        </w:rPr>
      </w:pPr>
      <w:r>
        <w:rPr>
          <w:rFonts w:ascii="Verdana" w:eastAsia="Verdana" w:hAnsi="Verdana" w:cs="Verdana"/>
          <w:sz w:val="22"/>
          <w:szCs w:val="22"/>
        </w:rPr>
        <w:t>Tools</w:t>
      </w:r>
      <w:r w:rsidR="00992109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  <w:t>7</w:t>
      </w:r>
    </w:p>
    <w:p w14:paraId="0225FD26" w14:textId="77777777" w:rsidR="00E25492" w:rsidRPr="00992109" w:rsidRDefault="00E25492" w:rsidP="004E7D3F">
      <w:pPr>
        <w:spacing w:before="5"/>
        <w:jc w:val="both"/>
        <w:rPr>
          <w:sz w:val="12"/>
          <w:szCs w:val="12"/>
          <w:u w:val="dotted"/>
        </w:rPr>
      </w:pPr>
    </w:p>
    <w:p w14:paraId="066D394E" w14:textId="094CF0EB" w:rsidR="00E25492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Risks and Mitigations</w:t>
      </w:r>
      <w:r w:rsidR="00992109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  <w:t>8</w:t>
      </w:r>
    </w:p>
    <w:p w14:paraId="273C160B" w14:textId="77777777" w:rsidR="00E25492" w:rsidRDefault="00E25492" w:rsidP="004E7D3F">
      <w:pPr>
        <w:spacing w:before="5"/>
        <w:jc w:val="both"/>
        <w:rPr>
          <w:sz w:val="12"/>
          <w:szCs w:val="12"/>
        </w:rPr>
      </w:pPr>
    </w:p>
    <w:p w14:paraId="47267103" w14:textId="75CDE1B3" w:rsidR="00E25492" w:rsidRDefault="00D84A31" w:rsidP="004E7D3F">
      <w:pPr>
        <w:ind w:left="100"/>
        <w:jc w:val="both"/>
        <w:rPr>
          <w:rFonts w:ascii="Calibri" w:eastAsia="Calibri" w:hAnsi="Calibri" w:cs="Calibri"/>
          <w:sz w:val="22"/>
          <w:szCs w:val="22"/>
        </w:rPr>
        <w:sectPr w:rsidR="00E25492">
          <w:headerReference w:type="default" r:id="rId9"/>
          <w:footerReference w:type="default" r:id="rId10"/>
          <w:pgSz w:w="11920" w:h="16840"/>
          <w:pgMar w:top="1480" w:right="1340" w:bottom="280" w:left="1340" w:header="708" w:footer="731" w:gutter="0"/>
          <w:cols w:space="720"/>
        </w:sectPr>
      </w:pPr>
      <w:r>
        <w:rPr>
          <w:rFonts w:ascii="Verdana" w:eastAsia="Verdana" w:hAnsi="Verdana" w:cs="Verdana"/>
          <w:sz w:val="22"/>
          <w:szCs w:val="22"/>
        </w:rPr>
        <w:t>Approvals</w:t>
      </w:r>
      <w:r w:rsidR="00992109">
        <w:rPr>
          <w:rFonts w:ascii="Verdana" w:eastAsia="Verdana" w:hAnsi="Verdana" w:cs="Verdana"/>
          <w:sz w:val="22"/>
          <w:szCs w:val="22"/>
        </w:rPr>
        <w:t xml:space="preserve"> </w:t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</w:r>
      <w:r w:rsidR="00992109" w:rsidRPr="00992109">
        <w:rPr>
          <w:rFonts w:ascii="Verdana" w:eastAsia="Verdana" w:hAnsi="Verdana" w:cs="Verdana"/>
          <w:sz w:val="22"/>
          <w:szCs w:val="22"/>
          <w:u w:val="dotted"/>
        </w:rPr>
        <w:tab/>
        <w:t>8</w:t>
      </w:r>
    </w:p>
    <w:p w14:paraId="28CA668E" w14:textId="77777777" w:rsidR="00E25492" w:rsidRDefault="00E25492" w:rsidP="00893454">
      <w:pPr>
        <w:spacing w:before="2"/>
        <w:jc w:val="both"/>
        <w:rPr>
          <w:sz w:val="14"/>
          <w:szCs w:val="14"/>
        </w:rPr>
      </w:pPr>
    </w:p>
    <w:p w14:paraId="77CD2B4D" w14:textId="26A6F157" w:rsidR="00E25492" w:rsidRDefault="00D84A31" w:rsidP="00893454">
      <w:pPr>
        <w:ind w:left="100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t>Overview</w:t>
      </w:r>
      <w:r w:rsidR="004E7D3F">
        <w:rPr>
          <w:rFonts w:ascii="Verdana" w:eastAsia="Verdana" w:hAnsi="Verdana" w:cs="Verdana"/>
          <w:color w:val="2E5395"/>
          <w:w w:val="99"/>
          <w:sz w:val="32"/>
          <w:szCs w:val="32"/>
        </w:rPr>
        <w:t xml:space="preserve"> - </w:t>
      </w:r>
    </w:p>
    <w:p w14:paraId="15032163" w14:textId="4ABC3623" w:rsidR="00E25492" w:rsidRDefault="00D84A31" w:rsidP="00893454">
      <w:pPr>
        <w:spacing w:before="33"/>
        <w:ind w:left="100" w:firstLine="6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 part of the project, ‘OpenCart’ asked Prathamesh</w:t>
      </w:r>
      <w:r>
        <w:rPr>
          <w:rFonts w:ascii="Verdana" w:eastAsia="Verdana" w:hAnsi="Verdana" w:cs="Verdana"/>
          <w:sz w:val="22"/>
          <w:szCs w:val="22"/>
        </w:rPr>
        <w:t xml:space="preserve"> to test few functionalities of</w:t>
      </w:r>
    </w:p>
    <w:p w14:paraId="3424828C" w14:textId="77777777" w:rsidR="00E25492" w:rsidRDefault="00D84A31" w:rsidP="00893454">
      <w:pPr>
        <w:spacing w:before="23"/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‘https://demo.opencart.com/” web application.</w:t>
      </w:r>
    </w:p>
    <w:p w14:paraId="77B0F572" w14:textId="77777777" w:rsidR="00E25492" w:rsidRDefault="00E25492" w:rsidP="00893454">
      <w:pPr>
        <w:spacing w:before="9"/>
        <w:jc w:val="both"/>
        <w:rPr>
          <w:sz w:val="17"/>
          <w:szCs w:val="17"/>
        </w:rPr>
      </w:pPr>
    </w:p>
    <w:p w14:paraId="5AC50648" w14:textId="77777777" w:rsidR="00E25492" w:rsidRDefault="00D84A31" w:rsidP="00893454">
      <w:pPr>
        <w:ind w:left="100" w:right="383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This document serves as high level test planning document with details on the scope of the project, test strategy, test schedule and resource requirements, test deliverables and schedule.</w:t>
      </w:r>
    </w:p>
    <w:p w14:paraId="538ED956" w14:textId="77777777" w:rsidR="00E25492" w:rsidRDefault="00E25492" w:rsidP="00893454">
      <w:pPr>
        <w:jc w:val="both"/>
      </w:pPr>
    </w:p>
    <w:p w14:paraId="2A34A8A3" w14:textId="77777777" w:rsidR="00E25492" w:rsidRDefault="00E25492" w:rsidP="00893454">
      <w:pPr>
        <w:jc w:val="both"/>
      </w:pPr>
    </w:p>
    <w:p w14:paraId="41363A60" w14:textId="77777777" w:rsidR="00E25492" w:rsidRDefault="00E25492" w:rsidP="00893454">
      <w:pPr>
        <w:spacing w:before="5"/>
        <w:jc w:val="both"/>
        <w:rPr>
          <w:sz w:val="28"/>
          <w:szCs w:val="28"/>
        </w:rPr>
      </w:pPr>
    </w:p>
    <w:p w14:paraId="586A4173" w14:textId="3CC93839" w:rsidR="00E25492" w:rsidRDefault="00D84A31" w:rsidP="00893454">
      <w:pPr>
        <w:ind w:left="100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t>Scope</w:t>
      </w:r>
      <w:r w:rsidR="004E7D3F">
        <w:rPr>
          <w:rFonts w:ascii="Verdana" w:eastAsia="Verdana" w:hAnsi="Verdana" w:cs="Verdana"/>
          <w:color w:val="2E5395"/>
          <w:w w:val="99"/>
          <w:sz w:val="32"/>
          <w:szCs w:val="32"/>
        </w:rPr>
        <w:t xml:space="preserve"> -</w:t>
      </w:r>
    </w:p>
    <w:p w14:paraId="7F5DCB0A" w14:textId="77777777" w:rsidR="00E25492" w:rsidRDefault="00D84A31" w:rsidP="00893454">
      <w:pPr>
        <w:spacing w:before="31"/>
        <w:ind w:left="100" w:firstLine="6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The scope of the project includes testing the following features of</w:t>
      </w:r>
    </w:p>
    <w:p w14:paraId="4C433EE9" w14:textId="77777777" w:rsidR="00E25492" w:rsidRDefault="00D84A31" w:rsidP="00893454">
      <w:pPr>
        <w:spacing w:before="23"/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‘https://demo.opencart.com/’ web application.</w:t>
      </w:r>
    </w:p>
    <w:p w14:paraId="4AD14949" w14:textId="77777777" w:rsidR="00E25492" w:rsidRDefault="00E25492" w:rsidP="00893454">
      <w:pPr>
        <w:spacing w:before="10"/>
        <w:jc w:val="both"/>
        <w:rPr>
          <w:sz w:val="17"/>
          <w:szCs w:val="17"/>
        </w:rPr>
      </w:pPr>
    </w:p>
    <w:p w14:paraId="59F54AC9" w14:textId="2F47D634" w:rsidR="00E25492" w:rsidRDefault="00D84A31" w:rsidP="00893454">
      <w:pPr>
        <w:ind w:left="100"/>
        <w:jc w:val="both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color w:val="2E5395"/>
          <w:w w:val="99"/>
          <w:sz w:val="26"/>
          <w:szCs w:val="26"/>
        </w:rPr>
        <w:t>Inclusions</w:t>
      </w:r>
      <w:r w:rsidR="004E7D3F">
        <w:rPr>
          <w:rFonts w:ascii="Verdana" w:eastAsia="Verdana" w:hAnsi="Verdana" w:cs="Verdana"/>
          <w:color w:val="2E5395"/>
          <w:w w:val="99"/>
          <w:sz w:val="26"/>
          <w:szCs w:val="26"/>
        </w:rPr>
        <w:t xml:space="preserve"> -</w:t>
      </w:r>
    </w:p>
    <w:p w14:paraId="3242F5FC" w14:textId="77777777" w:rsidR="00E25492" w:rsidRDefault="00D84A31" w:rsidP="00893454">
      <w:pPr>
        <w:spacing w:before="24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Register</w:t>
      </w:r>
    </w:p>
    <w:p w14:paraId="4DE38CC7" w14:textId="77777777" w:rsidR="00E25492" w:rsidRDefault="00D84A31" w:rsidP="00893454">
      <w:pPr>
        <w:spacing w:before="2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Login &amp; Logout</w:t>
      </w:r>
    </w:p>
    <w:p w14:paraId="2D9C8C08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Forgot </w:t>
      </w:r>
      <w:r>
        <w:rPr>
          <w:rFonts w:ascii="Verdana" w:eastAsia="Verdana" w:hAnsi="Verdana" w:cs="Verdana"/>
          <w:sz w:val="22"/>
          <w:szCs w:val="22"/>
        </w:rPr>
        <w:t>Password</w:t>
      </w:r>
    </w:p>
    <w:p w14:paraId="69B4CB4C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Search</w:t>
      </w:r>
    </w:p>
    <w:p w14:paraId="57E80BE2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Product Compare</w:t>
      </w:r>
    </w:p>
    <w:p w14:paraId="7C1CBECE" w14:textId="77777777" w:rsidR="00E25492" w:rsidRDefault="00D84A31" w:rsidP="00893454">
      <w:pPr>
        <w:spacing w:before="2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Product Display Page</w:t>
      </w:r>
    </w:p>
    <w:p w14:paraId="75D0DFA4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Add to Cart</w:t>
      </w:r>
    </w:p>
    <w:p w14:paraId="69208BB0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Wish List</w:t>
      </w:r>
    </w:p>
    <w:p w14:paraId="209BDB8C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Shopping Cart</w:t>
      </w:r>
    </w:p>
    <w:p w14:paraId="16423FF6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Currencies</w:t>
      </w:r>
    </w:p>
    <w:p w14:paraId="069C7964" w14:textId="77777777" w:rsidR="00E25492" w:rsidRDefault="00D84A31" w:rsidP="00893454">
      <w:pPr>
        <w:spacing w:before="2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Home Page</w:t>
      </w:r>
    </w:p>
    <w:p w14:paraId="3BE9AD92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Checkout Page</w:t>
      </w:r>
    </w:p>
    <w:p w14:paraId="0EB49561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My Account Page</w:t>
      </w:r>
    </w:p>
    <w:p w14:paraId="40D36DD3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Order History Page</w:t>
      </w:r>
    </w:p>
    <w:p w14:paraId="0A290B5A" w14:textId="77777777" w:rsidR="00E25492" w:rsidRDefault="00D84A31" w:rsidP="00893454">
      <w:pPr>
        <w:spacing w:before="2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Downloads Page</w:t>
      </w:r>
    </w:p>
    <w:p w14:paraId="63A52B0C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Contact Us Page</w:t>
      </w:r>
    </w:p>
    <w:p w14:paraId="527163C5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Menu </w:t>
      </w:r>
      <w:r>
        <w:rPr>
          <w:rFonts w:ascii="Verdana" w:eastAsia="Verdana" w:hAnsi="Verdana" w:cs="Verdana"/>
          <w:sz w:val="22"/>
          <w:szCs w:val="22"/>
        </w:rPr>
        <w:t>Options</w:t>
      </w:r>
    </w:p>
    <w:p w14:paraId="630D526F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Footer Options</w:t>
      </w:r>
    </w:p>
    <w:p w14:paraId="11204C4F" w14:textId="77777777" w:rsidR="00E25492" w:rsidRDefault="00D84A31" w:rsidP="00893454">
      <w:pPr>
        <w:spacing w:before="2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Category Pages</w:t>
      </w:r>
    </w:p>
    <w:p w14:paraId="1F1C4054" w14:textId="77777777" w:rsidR="00E25492" w:rsidRDefault="00E25492" w:rsidP="00893454">
      <w:pPr>
        <w:jc w:val="both"/>
      </w:pPr>
    </w:p>
    <w:p w14:paraId="3DAF1B0C" w14:textId="77777777" w:rsidR="00E25492" w:rsidRDefault="00D84A31" w:rsidP="00893454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From our understanding, we believe above functional areas need to be Tested.</w:t>
      </w:r>
    </w:p>
    <w:p w14:paraId="01AD7940" w14:textId="77777777" w:rsidR="00E25492" w:rsidRDefault="00E25492" w:rsidP="00893454">
      <w:pPr>
        <w:jc w:val="both"/>
        <w:rPr>
          <w:sz w:val="18"/>
          <w:szCs w:val="18"/>
        </w:rPr>
      </w:pPr>
    </w:p>
    <w:p w14:paraId="77113036" w14:textId="6D33E38A" w:rsidR="00E25492" w:rsidRDefault="00D84A31" w:rsidP="00893454">
      <w:pPr>
        <w:ind w:left="100"/>
        <w:jc w:val="both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color w:val="2E5395"/>
          <w:w w:val="99"/>
          <w:sz w:val="26"/>
          <w:szCs w:val="26"/>
        </w:rPr>
        <w:t>Test</w:t>
      </w:r>
      <w:r>
        <w:rPr>
          <w:rFonts w:ascii="Verdana" w:eastAsia="Verdana" w:hAnsi="Verdana" w:cs="Verdana"/>
          <w:color w:val="2E5395"/>
          <w:sz w:val="26"/>
          <w:szCs w:val="26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26"/>
          <w:szCs w:val="26"/>
        </w:rPr>
        <w:t>Environments</w:t>
      </w:r>
      <w:r w:rsidR="00992109">
        <w:rPr>
          <w:rFonts w:ascii="Verdana" w:eastAsia="Verdana" w:hAnsi="Verdana" w:cs="Verdana"/>
          <w:color w:val="2E5395"/>
          <w:w w:val="99"/>
          <w:sz w:val="26"/>
          <w:szCs w:val="26"/>
        </w:rPr>
        <w:t xml:space="preserve"> -</w:t>
      </w:r>
    </w:p>
    <w:p w14:paraId="69738F03" w14:textId="77777777" w:rsidR="00E25492" w:rsidRDefault="00D84A31" w:rsidP="00893454">
      <w:pPr>
        <w:spacing w:before="24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Windows 10 – Chrome, Firefox and Edge</w:t>
      </w:r>
    </w:p>
    <w:p w14:paraId="11425F8D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Mac OS – Safari Browser</w:t>
      </w:r>
    </w:p>
    <w:p w14:paraId="3A58688F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Android Mobile OS – Chrome</w:t>
      </w:r>
    </w:p>
    <w:p w14:paraId="6CB00299" w14:textId="77777777" w:rsidR="00E25492" w:rsidRDefault="00D84A31" w:rsidP="00893454">
      <w:pPr>
        <w:spacing w:before="2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iPhone Mobile OS - Safari</w:t>
      </w:r>
    </w:p>
    <w:p w14:paraId="3760A0D1" w14:textId="77777777" w:rsidR="00E25492" w:rsidRDefault="00E25492" w:rsidP="00893454">
      <w:pPr>
        <w:spacing w:before="10"/>
        <w:jc w:val="both"/>
        <w:rPr>
          <w:sz w:val="17"/>
          <w:szCs w:val="17"/>
        </w:rPr>
      </w:pPr>
    </w:p>
    <w:p w14:paraId="110647DF" w14:textId="5BFA6E8B" w:rsidR="00E25492" w:rsidRDefault="00D84A31" w:rsidP="00893454">
      <w:pPr>
        <w:ind w:left="100"/>
        <w:jc w:val="both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color w:val="2E5395"/>
          <w:w w:val="99"/>
          <w:sz w:val="26"/>
          <w:szCs w:val="26"/>
        </w:rPr>
        <w:t>Exclusions</w:t>
      </w:r>
      <w:r w:rsidR="00992109">
        <w:rPr>
          <w:rFonts w:ascii="Verdana" w:eastAsia="Verdana" w:hAnsi="Verdana" w:cs="Verdana"/>
          <w:color w:val="2E5395"/>
          <w:w w:val="99"/>
          <w:sz w:val="26"/>
          <w:szCs w:val="26"/>
        </w:rPr>
        <w:t xml:space="preserve"> -</w:t>
      </w:r>
    </w:p>
    <w:p w14:paraId="38FFF69A" w14:textId="77777777" w:rsidR="00E25492" w:rsidRDefault="00D84A31" w:rsidP="00893454">
      <w:pPr>
        <w:spacing w:before="24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All the features except that are mentioned under ‘Inclusions’</w:t>
      </w:r>
    </w:p>
    <w:p w14:paraId="4EA43B73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Any third-party features or Payment gateways</w:t>
      </w:r>
    </w:p>
    <w:p w14:paraId="0D898BE3" w14:textId="77777777" w:rsidR="00E25492" w:rsidRDefault="00D84A31" w:rsidP="00893454">
      <w:pPr>
        <w:spacing w:before="25"/>
        <w:ind w:left="460"/>
        <w:jc w:val="both"/>
        <w:rPr>
          <w:rFonts w:ascii="Verdana" w:eastAsia="Verdana" w:hAnsi="Verdana" w:cs="Verdana"/>
          <w:sz w:val="22"/>
          <w:szCs w:val="22"/>
        </w:rPr>
        <w:sectPr w:rsidR="00E25492">
          <w:pgSz w:w="11920" w:h="16840"/>
          <w:pgMar w:top="1500" w:right="1340" w:bottom="280" w:left="1340" w:header="708" w:footer="731" w:gutter="0"/>
          <w:cols w:space="720"/>
        </w:sectPr>
      </w:pPr>
      <w:r>
        <w:rPr>
          <w:rFonts w:ascii="Verdana" w:eastAsia="Verdana" w:hAnsi="Verdana" w:cs="Verdana"/>
          <w:sz w:val="22"/>
          <w:szCs w:val="22"/>
        </w:rPr>
        <w:t>•   Test Automation</w:t>
      </w:r>
    </w:p>
    <w:p w14:paraId="37AC803A" w14:textId="22DDCA78" w:rsidR="00E25492" w:rsidRDefault="00D84A31" w:rsidP="00893454">
      <w:pPr>
        <w:spacing w:before="2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lastRenderedPageBreak/>
        <w:t>Test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Strategy</w:t>
      </w:r>
      <w:r w:rsidR="00992109">
        <w:rPr>
          <w:rFonts w:ascii="Verdana" w:eastAsia="Verdana" w:hAnsi="Verdana" w:cs="Verdana"/>
          <w:color w:val="2E5395"/>
          <w:w w:val="99"/>
          <w:sz w:val="32"/>
          <w:szCs w:val="32"/>
        </w:rPr>
        <w:t xml:space="preserve"> -</w:t>
      </w:r>
    </w:p>
    <w:p w14:paraId="6FBFF122" w14:textId="1F6FCEC0" w:rsidR="00E25492" w:rsidRDefault="00893454" w:rsidP="00893454">
      <w:pPr>
        <w:spacing w:before="31"/>
        <w:ind w:left="100" w:right="260" w:firstLine="6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We need to perform Functional Testing of all the functionalities mentioned in the above Scope section.</w:t>
      </w:r>
    </w:p>
    <w:p w14:paraId="0F511AD8" w14:textId="77777777" w:rsidR="00893454" w:rsidRDefault="00D84A31" w:rsidP="00893454">
      <w:pPr>
        <w:spacing w:before="24"/>
        <w:ind w:left="100" w:right="209"/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b/>
          <w:bCs/>
          <w:sz w:val="22"/>
          <w:szCs w:val="22"/>
        </w:rPr>
        <w:t>As part of Functional Testing, we will follow the below approach for Testing: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31928ACE" w14:textId="1F5B5ED0" w:rsidR="00E25492" w:rsidRDefault="00D84A31" w:rsidP="00893454">
      <w:pPr>
        <w:spacing w:before="24"/>
        <w:ind w:left="100" w:right="209"/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b/>
          <w:bCs/>
          <w:sz w:val="22"/>
          <w:szCs w:val="22"/>
        </w:rPr>
        <w:t>Step#1</w:t>
      </w:r>
      <w:r>
        <w:rPr>
          <w:rFonts w:ascii="Verdana" w:eastAsia="Verdana" w:hAnsi="Verdana" w:cs="Verdana"/>
          <w:sz w:val="22"/>
          <w:szCs w:val="22"/>
        </w:rPr>
        <w:t xml:space="preserve"> – Creation of Test Scenarios and Test Cases for the different features in</w:t>
      </w:r>
    </w:p>
    <w:p w14:paraId="5DE3D893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scope.</w:t>
      </w:r>
    </w:p>
    <w:p w14:paraId="08F87425" w14:textId="77777777" w:rsidR="00E25492" w:rsidRDefault="00E25492" w:rsidP="00893454">
      <w:pPr>
        <w:spacing w:before="9"/>
        <w:jc w:val="both"/>
        <w:rPr>
          <w:sz w:val="17"/>
          <w:szCs w:val="17"/>
        </w:rPr>
      </w:pPr>
    </w:p>
    <w:p w14:paraId="3E8C62C5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We will apply several Test Designing techniques while creating Test Cases</w:t>
      </w:r>
    </w:p>
    <w:p w14:paraId="2AB5E34E" w14:textId="7A932C50" w:rsidR="00E25492" w:rsidRPr="00893454" w:rsidRDefault="00D84A31" w:rsidP="00893454">
      <w:pPr>
        <w:pStyle w:val="ListParagraph"/>
        <w:numPr>
          <w:ilvl w:val="0"/>
          <w:numId w:val="3"/>
        </w:numPr>
        <w:spacing w:before="23"/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sz w:val="22"/>
          <w:szCs w:val="22"/>
        </w:rPr>
        <w:t>Equivalence Class Partition</w:t>
      </w:r>
    </w:p>
    <w:p w14:paraId="1EDDE29B" w14:textId="6C8D8178" w:rsidR="00E25492" w:rsidRPr="00893454" w:rsidRDefault="00D84A31" w:rsidP="00893454">
      <w:pPr>
        <w:pStyle w:val="ListParagraph"/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sz w:val="22"/>
          <w:szCs w:val="22"/>
        </w:rPr>
        <w:t>Boundary Value Analysis</w:t>
      </w:r>
    </w:p>
    <w:p w14:paraId="414B21C9" w14:textId="37A03674" w:rsidR="00E25492" w:rsidRPr="00893454" w:rsidRDefault="00D84A31" w:rsidP="00893454">
      <w:pPr>
        <w:pStyle w:val="ListParagraph"/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sz w:val="22"/>
          <w:szCs w:val="22"/>
        </w:rPr>
        <w:t>Decision Table Testing</w:t>
      </w:r>
    </w:p>
    <w:p w14:paraId="7A5BEED0" w14:textId="4C302FD6" w:rsidR="00E25492" w:rsidRPr="00893454" w:rsidRDefault="00D84A31" w:rsidP="00893454">
      <w:pPr>
        <w:pStyle w:val="ListParagraph"/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sz w:val="22"/>
          <w:szCs w:val="22"/>
        </w:rPr>
        <w:t>State Transition Testing</w:t>
      </w:r>
    </w:p>
    <w:p w14:paraId="33E596C0" w14:textId="615F9E80" w:rsidR="00E25492" w:rsidRPr="00893454" w:rsidRDefault="00D84A31" w:rsidP="00893454">
      <w:pPr>
        <w:pStyle w:val="ListParagraph"/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sz w:val="22"/>
          <w:szCs w:val="22"/>
        </w:rPr>
        <w:t>Use Case Testing</w:t>
      </w:r>
    </w:p>
    <w:p w14:paraId="09D520E4" w14:textId="77777777" w:rsidR="00E25492" w:rsidRDefault="00D84A31" w:rsidP="00893454">
      <w:pPr>
        <w:spacing w:before="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We also use our expertise in creating Test Cases by applying the below:</w:t>
      </w:r>
    </w:p>
    <w:p w14:paraId="505B75D6" w14:textId="1C290FC5" w:rsidR="00E25492" w:rsidRPr="00893454" w:rsidRDefault="00D84A31" w:rsidP="00893454">
      <w:pPr>
        <w:pStyle w:val="ListParagraph"/>
        <w:numPr>
          <w:ilvl w:val="0"/>
          <w:numId w:val="3"/>
        </w:numPr>
        <w:spacing w:before="20"/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sz w:val="22"/>
          <w:szCs w:val="22"/>
        </w:rPr>
        <w:t xml:space="preserve">Error </w:t>
      </w:r>
      <w:r w:rsidRPr="00893454">
        <w:rPr>
          <w:rFonts w:ascii="Verdana" w:eastAsia="Verdana" w:hAnsi="Verdana" w:cs="Verdana"/>
          <w:sz w:val="22"/>
          <w:szCs w:val="22"/>
        </w:rPr>
        <w:t>Guessing</w:t>
      </w:r>
    </w:p>
    <w:p w14:paraId="5FC4769F" w14:textId="728B95AE" w:rsidR="00E25492" w:rsidRPr="00893454" w:rsidRDefault="00D84A31" w:rsidP="00893454">
      <w:pPr>
        <w:pStyle w:val="ListParagraph"/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sz w:val="22"/>
          <w:szCs w:val="22"/>
        </w:rPr>
        <w:t>Exploratory Testing</w:t>
      </w:r>
    </w:p>
    <w:p w14:paraId="0F079079" w14:textId="1A265961" w:rsidR="00E25492" w:rsidRDefault="00D84A31" w:rsidP="00893454">
      <w:pPr>
        <w:spacing w:before="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We </w:t>
      </w:r>
      <w:r w:rsidR="00893454">
        <w:rPr>
          <w:rFonts w:ascii="Verdana" w:eastAsia="Verdana" w:hAnsi="Verdana" w:cs="Verdana"/>
          <w:sz w:val="22"/>
          <w:szCs w:val="22"/>
        </w:rPr>
        <w:t>prioritize</w:t>
      </w:r>
      <w:r>
        <w:rPr>
          <w:rFonts w:ascii="Verdana" w:eastAsia="Verdana" w:hAnsi="Verdana" w:cs="Verdana"/>
          <w:sz w:val="22"/>
          <w:szCs w:val="22"/>
        </w:rPr>
        <w:t xml:space="preserve"> the Test Cases</w:t>
      </w:r>
    </w:p>
    <w:p w14:paraId="303E3C36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5E98BDAE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b/>
          <w:bCs/>
          <w:sz w:val="22"/>
          <w:szCs w:val="22"/>
        </w:rPr>
        <w:t>Step#2</w:t>
      </w:r>
      <w:r>
        <w:rPr>
          <w:rFonts w:ascii="Verdana" w:eastAsia="Verdana" w:hAnsi="Verdana" w:cs="Verdana"/>
          <w:sz w:val="22"/>
          <w:szCs w:val="22"/>
        </w:rPr>
        <w:t xml:space="preserve"> – Our Testing process, when we get an Application for Testing:</w:t>
      </w:r>
    </w:p>
    <w:p w14:paraId="24B1A2CA" w14:textId="77777777" w:rsidR="00E25492" w:rsidRDefault="00E25492" w:rsidP="00893454">
      <w:pPr>
        <w:spacing w:before="9"/>
        <w:jc w:val="both"/>
        <w:rPr>
          <w:sz w:val="17"/>
          <w:szCs w:val="17"/>
        </w:rPr>
      </w:pPr>
    </w:p>
    <w:p w14:paraId="4DBEEC69" w14:textId="77777777" w:rsidR="00E25492" w:rsidRDefault="00D84A31" w:rsidP="00893454">
      <w:pPr>
        <w:tabs>
          <w:tab w:val="left" w:pos="820"/>
        </w:tabs>
        <w:ind w:left="820" w:right="194" w:hanging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  <w:t>Firstly, we will perform Smoke Testing to check whether the different and important functionalities of the application are working.</w:t>
      </w:r>
    </w:p>
    <w:p w14:paraId="3080477F" w14:textId="77777777" w:rsidR="00E25492" w:rsidRDefault="00D84A31" w:rsidP="00893454">
      <w:pPr>
        <w:tabs>
          <w:tab w:val="left" w:pos="820"/>
        </w:tabs>
        <w:spacing w:before="2"/>
        <w:ind w:left="820" w:right="247" w:hanging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  <w:t>We reject the build, if the Smoke Testing fails and will wait for the stable build before performing in depth testing of the application functionalities.</w:t>
      </w:r>
    </w:p>
    <w:p w14:paraId="44439453" w14:textId="77777777" w:rsidR="00E25492" w:rsidRDefault="00D84A31" w:rsidP="00893454">
      <w:pPr>
        <w:tabs>
          <w:tab w:val="left" w:pos="820"/>
        </w:tabs>
        <w:ind w:left="820" w:right="231" w:hanging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  <w:t xml:space="preserve">Once we receive a stable build, which passes Smoke Testing, we perform in depth </w:t>
      </w:r>
      <w:r>
        <w:rPr>
          <w:rFonts w:ascii="Verdana" w:eastAsia="Verdana" w:hAnsi="Verdana" w:cs="Verdana"/>
          <w:sz w:val="22"/>
          <w:szCs w:val="22"/>
        </w:rPr>
        <w:t>testing using the Test Cases created.</w:t>
      </w:r>
    </w:p>
    <w:p w14:paraId="6F9E0F0A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Multiple Test Resources will be testing the same Application on Multiple</w:t>
      </w:r>
    </w:p>
    <w:p w14:paraId="1DB3D923" w14:textId="77777777" w:rsidR="00E25492" w:rsidRDefault="00D84A31" w:rsidP="00893454">
      <w:pPr>
        <w:spacing w:before="23"/>
        <w:ind w:left="8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Supported Environments simultaneously.</w:t>
      </w:r>
    </w:p>
    <w:p w14:paraId="179DD9C7" w14:textId="77777777" w:rsidR="00E25492" w:rsidRDefault="00D84A31" w:rsidP="00893454">
      <w:pPr>
        <w:tabs>
          <w:tab w:val="left" w:pos="820"/>
        </w:tabs>
        <w:spacing w:before="20"/>
        <w:ind w:left="820" w:right="238" w:hanging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  <w:t>We then report the bugs in bug tracking tool and send dev. management the defect found on that day in a status end of the day email.</w:t>
      </w:r>
    </w:p>
    <w:p w14:paraId="1DB85467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As part of the Testing, we will perform the below types of Testing:</w:t>
      </w:r>
    </w:p>
    <w:p w14:paraId="438AB43B" w14:textId="77777777" w:rsidR="00E25492" w:rsidRDefault="00D84A31" w:rsidP="00893454">
      <w:pPr>
        <w:spacing w:before="23"/>
        <w:ind w:left="118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>
        <w:rPr>
          <w:rFonts w:ascii="Verdana" w:eastAsia="Verdana" w:hAnsi="Verdana" w:cs="Verdana"/>
          <w:sz w:val="22"/>
          <w:szCs w:val="22"/>
        </w:rPr>
        <w:t>Smoke Testing and Sanity Testing</w:t>
      </w:r>
    </w:p>
    <w:p w14:paraId="3B3119D8" w14:textId="77777777" w:rsidR="00E25492" w:rsidRDefault="00D84A31" w:rsidP="00893454">
      <w:pPr>
        <w:ind w:left="118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>
        <w:rPr>
          <w:rFonts w:ascii="Verdana" w:eastAsia="Verdana" w:hAnsi="Verdana" w:cs="Verdana"/>
          <w:sz w:val="22"/>
          <w:szCs w:val="22"/>
        </w:rPr>
        <w:t>Regression Testing and Retesting</w:t>
      </w:r>
    </w:p>
    <w:p w14:paraId="65B94836" w14:textId="77777777" w:rsidR="00E25492" w:rsidRDefault="00D84A31" w:rsidP="00893454">
      <w:pPr>
        <w:ind w:left="118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>
        <w:rPr>
          <w:rFonts w:ascii="Verdana" w:eastAsia="Verdana" w:hAnsi="Verdana" w:cs="Verdana"/>
          <w:sz w:val="22"/>
          <w:szCs w:val="22"/>
        </w:rPr>
        <w:t>Usability Testing, Functionality &amp; UI Testing</w:t>
      </w:r>
    </w:p>
    <w:p w14:paraId="10142A2B" w14:textId="77777777" w:rsidR="00E25492" w:rsidRDefault="00D84A31" w:rsidP="00893454">
      <w:pPr>
        <w:spacing w:before="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We repeat Test Cycles until we get the quality product.</w:t>
      </w:r>
    </w:p>
    <w:p w14:paraId="70A27255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2309285B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b/>
          <w:bCs/>
          <w:sz w:val="22"/>
          <w:szCs w:val="22"/>
        </w:rPr>
        <w:t>Step#3</w:t>
      </w:r>
      <w:r>
        <w:rPr>
          <w:rFonts w:ascii="Verdana" w:eastAsia="Verdana" w:hAnsi="Verdana" w:cs="Verdana"/>
          <w:sz w:val="22"/>
          <w:szCs w:val="22"/>
        </w:rPr>
        <w:t xml:space="preserve"> – We will follow the below best practices to make our Testing better:</w:t>
      </w:r>
    </w:p>
    <w:p w14:paraId="315E001A" w14:textId="77777777" w:rsidR="00E25492" w:rsidRDefault="00E25492" w:rsidP="00893454">
      <w:pPr>
        <w:spacing w:before="9"/>
        <w:jc w:val="both"/>
        <w:rPr>
          <w:sz w:val="17"/>
          <w:szCs w:val="17"/>
        </w:rPr>
      </w:pPr>
    </w:p>
    <w:p w14:paraId="7E36C580" w14:textId="77777777" w:rsidR="00E25492" w:rsidRDefault="00D84A31" w:rsidP="00893454">
      <w:pPr>
        <w:tabs>
          <w:tab w:val="left" w:pos="820"/>
        </w:tabs>
        <w:ind w:left="820" w:right="118" w:hanging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  <w:t>Context Driven Testing – We will be performing Testing as per the context of the given application.</w:t>
      </w:r>
    </w:p>
    <w:p w14:paraId="1643BA76" w14:textId="77777777" w:rsidR="00E25492" w:rsidRDefault="00D84A31" w:rsidP="00893454">
      <w:pPr>
        <w:tabs>
          <w:tab w:val="left" w:pos="820"/>
        </w:tabs>
        <w:ind w:left="820" w:right="263" w:hanging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  <w:t xml:space="preserve">Shift Left Testing – We will start </w:t>
      </w:r>
      <w:r>
        <w:rPr>
          <w:rFonts w:ascii="Verdana" w:eastAsia="Verdana" w:hAnsi="Verdana" w:cs="Verdana"/>
          <w:sz w:val="22"/>
          <w:szCs w:val="22"/>
        </w:rPr>
        <w:t>testing from the beginning stages of the development itself, instead of waiting for the stable build.</w:t>
      </w:r>
    </w:p>
    <w:p w14:paraId="3F54F731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position w:val="-1"/>
          <w:sz w:val="22"/>
          <w:szCs w:val="22"/>
        </w:rPr>
        <w:t>•   Exploratory Testing – Using our expertise we will perform Exploratory</w:t>
      </w:r>
    </w:p>
    <w:p w14:paraId="65929FF3" w14:textId="77777777" w:rsidR="00893454" w:rsidRDefault="00D84A31" w:rsidP="00893454">
      <w:pPr>
        <w:spacing w:before="20"/>
        <w:ind w:left="8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Testing, apart from the normal execution of the Test cases</w:t>
      </w:r>
      <w:r w:rsidR="00893454">
        <w:rPr>
          <w:rFonts w:ascii="Verdana" w:eastAsia="Verdana" w:hAnsi="Verdana" w:cs="Verdana"/>
          <w:sz w:val="22"/>
          <w:szCs w:val="22"/>
        </w:rPr>
        <w:t xml:space="preserve"> </w:t>
      </w:r>
    </w:p>
    <w:p w14:paraId="5EBBEC31" w14:textId="199AE011" w:rsidR="00893454" w:rsidRPr="00893454" w:rsidRDefault="00893454" w:rsidP="00893454">
      <w:pPr>
        <w:pStyle w:val="ListParagraph"/>
        <w:numPr>
          <w:ilvl w:val="0"/>
          <w:numId w:val="5"/>
        </w:numPr>
        <w:spacing w:before="20"/>
        <w:jc w:val="both"/>
        <w:rPr>
          <w:rFonts w:ascii="Verdana" w:eastAsia="Verdana" w:hAnsi="Verdana" w:cs="Verdana"/>
          <w:sz w:val="22"/>
          <w:szCs w:val="22"/>
        </w:rPr>
      </w:pPr>
      <w:r w:rsidRPr="00893454">
        <w:rPr>
          <w:rFonts w:ascii="Verdana" w:eastAsia="Verdana" w:hAnsi="Verdana" w:cs="Verdana"/>
          <w:sz w:val="22"/>
          <w:szCs w:val="22"/>
        </w:rPr>
        <w:t>End to End Flow Testing – We will test the end-to-end scenario which involve multiple functionalities to simulate the end user flows.</w:t>
      </w:r>
    </w:p>
    <w:p w14:paraId="399BE0BA" w14:textId="797BF791" w:rsidR="00893454" w:rsidRDefault="00893454" w:rsidP="00893454">
      <w:pPr>
        <w:spacing w:before="20"/>
        <w:ind w:left="820"/>
        <w:jc w:val="both"/>
        <w:rPr>
          <w:rFonts w:ascii="Verdana" w:eastAsia="Verdana" w:hAnsi="Verdana" w:cs="Verdana"/>
          <w:sz w:val="22"/>
          <w:szCs w:val="22"/>
        </w:rPr>
        <w:sectPr w:rsidR="00893454">
          <w:pgSz w:w="11920" w:h="16840"/>
          <w:pgMar w:top="1500" w:right="1340" w:bottom="280" w:left="1340" w:header="708" w:footer="731" w:gutter="0"/>
          <w:cols w:space="720"/>
        </w:sectPr>
      </w:pPr>
    </w:p>
    <w:p w14:paraId="60354C34" w14:textId="77777777" w:rsidR="004E7D3F" w:rsidRDefault="004E7D3F" w:rsidP="00893454">
      <w:pPr>
        <w:ind w:left="100"/>
        <w:jc w:val="both"/>
        <w:rPr>
          <w:rFonts w:ascii="Verdana" w:eastAsia="Verdana" w:hAnsi="Verdana" w:cs="Verdana"/>
          <w:color w:val="2E5395"/>
          <w:w w:val="99"/>
          <w:sz w:val="32"/>
          <w:szCs w:val="32"/>
        </w:rPr>
      </w:pPr>
    </w:p>
    <w:p w14:paraId="1CA9ACEE" w14:textId="77777777" w:rsidR="004E7D3F" w:rsidRDefault="004E7D3F" w:rsidP="00893454">
      <w:pPr>
        <w:ind w:left="100"/>
        <w:jc w:val="both"/>
        <w:rPr>
          <w:rFonts w:ascii="Verdana" w:eastAsia="Verdana" w:hAnsi="Verdana" w:cs="Verdana"/>
          <w:color w:val="2E5395"/>
          <w:w w:val="99"/>
          <w:sz w:val="32"/>
          <w:szCs w:val="32"/>
        </w:rPr>
      </w:pPr>
    </w:p>
    <w:p w14:paraId="45DDFA2A" w14:textId="77777777" w:rsidR="004E7D3F" w:rsidRDefault="004E7D3F" w:rsidP="00893454">
      <w:pPr>
        <w:ind w:left="100"/>
        <w:jc w:val="both"/>
        <w:rPr>
          <w:rFonts w:ascii="Verdana" w:eastAsia="Verdana" w:hAnsi="Verdana" w:cs="Verdana"/>
          <w:color w:val="2E5395"/>
          <w:w w:val="99"/>
          <w:sz w:val="32"/>
          <w:szCs w:val="32"/>
        </w:rPr>
      </w:pPr>
    </w:p>
    <w:p w14:paraId="0D70B8FF" w14:textId="5DCDFA7B" w:rsidR="00E25492" w:rsidRDefault="00D84A31" w:rsidP="00893454">
      <w:pPr>
        <w:ind w:left="100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lastRenderedPageBreak/>
        <w:t>Defect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Reporting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Procedure</w:t>
      </w:r>
      <w:r w:rsidR="00992109">
        <w:rPr>
          <w:rFonts w:ascii="Verdana" w:eastAsia="Verdana" w:hAnsi="Verdana" w:cs="Verdana"/>
          <w:color w:val="2E5395"/>
          <w:w w:val="99"/>
          <w:sz w:val="32"/>
          <w:szCs w:val="32"/>
        </w:rPr>
        <w:t xml:space="preserve"> -</w:t>
      </w:r>
    </w:p>
    <w:p w14:paraId="3875CAA8" w14:textId="77777777" w:rsidR="00E25492" w:rsidRDefault="00D84A31" w:rsidP="00893454">
      <w:pPr>
        <w:spacing w:before="33"/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During the test execution –</w:t>
      </w:r>
    </w:p>
    <w:p w14:paraId="19EC5577" w14:textId="77777777" w:rsidR="00E25492" w:rsidRDefault="00E25492" w:rsidP="00893454">
      <w:pPr>
        <w:spacing w:before="9"/>
        <w:jc w:val="both"/>
        <w:rPr>
          <w:sz w:val="17"/>
          <w:szCs w:val="17"/>
        </w:rPr>
      </w:pPr>
    </w:p>
    <w:p w14:paraId="1A97862E" w14:textId="77777777" w:rsidR="00E25492" w:rsidRDefault="00D84A31" w:rsidP="00893454">
      <w:pPr>
        <w:tabs>
          <w:tab w:val="left" w:pos="820"/>
        </w:tabs>
        <w:ind w:left="820" w:right="75" w:hanging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  <w:t>Any deviation from expected behaviour</w:t>
      </w:r>
      <w:r>
        <w:rPr>
          <w:rFonts w:ascii="Verdana" w:eastAsia="Verdana" w:hAnsi="Verdana" w:cs="Verdana"/>
          <w:sz w:val="22"/>
          <w:szCs w:val="22"/>
        </w:rPr>
        <w:t xml:space="preserve"> by the application will be noted. If it can’t be reported as a defect, it’d be reported as an observation/issue or posed as a question.</w:t>
      </w:r>
    </w:p>
    <w:p w14:paraId="42036548" w14:textId="77777777" w:rsidR="00E25492" w:rsidRDefault="00D84A31" w:rsidP="00893454">
      <w:pPr>
        <w:spacing w:before="2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Any usability issues will also be reported.</w:t>
      </w:r>
    </w:p>
    <w:p w14:paraId="17515B71" w14:textId="77777777" w:rsidR="00E25492" w:rsidRDefault="00D84A31" w:rsidP="00893454">
      <w:pPr>
        <w:tabs>
          <w:tab w:val="left" w:pos="820"/>
        </w:tabs>
        <w:spacing w:before="20"/>
        <w:ind w:left="820" w:right="437" w:hanging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  <w:t xml:space="preserve">After discovery of a defect, it will be retested to verify </w:t>
      </w:r>
      <w:r>
        <w:rPr>
          <w:rFonts w:ascii="Verdana" w:eastAsia="Verdana" w:hAnsi="Verdana" w:cs="Verdana"/>
          <w:sz w:val="22"/>
          <w:szCs w:val="22"/>
        </w:rPr>
        <w:t>reproducibility of the defect. Screenshots with steps to reproduce are documented.</w:t>
      </w:r>
    </w:p>
    <w:p w14:paraId="272DC130" w14:textId="77777777" w:rsidR="00E25492" w:rsidRDefault="00D84A31" w:rsidP="00893454">
      <w:pPr>
        <w:tabs>
          <w:tab w:val="left" w:pos="820"/>
        </w:tabs>
        <w:ind w:left="820" w:right="417" w:hanging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  <w:t>Every day, at the end of the test execution, defects encountered will be sent along with the observations.</w:t>
      </w:r>
    </w:p>
    <w:p w14:paraId="21591EB0" w14:textId="77777777" w:rsidR="00E25492" w:rsidRDefault="00E25492" w:rsidP="00893454">
      <w:pPr>
        <w:spacing w:before="6"/>
        <w:jc w:val="both"/>
        <w:rPr>
          <w:sz w:val="15"/>
          <w:szCs w:val="15"/>
        </w:rPr>
      </w:pPr>
    </w:p>
    <w:p w14:paraId="72FB0E04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Note:</w:t>
      </w:r>
    </w:p>
    <w:p w14:paraId="2455A59E" w14:textId="77777777" w:rsidR="00E25492" w:rsidRDefault="00E25492" w:rsidP="00893454">
      <w:pPr>
        <w:spacing w:before="7"/>
        <w:jc w:val="both"/>
        <w:rPr>
          <w:sz w:val="17"/>
          <w:szCs w:val="17"/>
        </w:rPr>
      </w:pPr>
    </w:p>
    <w:p w14:paraId="04BF631D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Defects will be documented in a excel.</w:t>
      </w:r>
    </w:p>
    <w:p w14:paraId="3D49F24D" w14:textId="77777777" w:rsidR="00E25492" w:rsidRDefault="00D84A31" w:rsidP="00893454">
      <w:pPr>
        <w:spacing w:before="25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Test scenarios and Test cases will be documented in an excel document.</w:t>
      </w:r>
    </w:p>
    <w:p w14:paraId="58E1589A" w14:textId="77777777" w:rsidR="00E25492" w:rsidRDefault="00E25492" w:rsidP="00893454">
      <w:pPr>
        <w:spacing w:before="5"/>
        <w:jc w:val="both"/>
        <w:rPr>
          <w:sz w:val="10"/>
          <w:szCs w:val="10"/>
        </w:rPr>
      </w:pPr>
    </w:p>
    <w:p w14:paraId="5810E39C" w14:textId="77777777" w:rsidR="00E25492" w:rsidRDefault="00E25492" w:rsidP="00893454">
      <w:pPr>
        <w:jc w:val="both"/>
      </w:pPr>
    </w:p>
    <w:p w14:paraId="1AF8C572" w14:textId="77777777" w:rsidR="00E25492" w:rsidRDefault="00E25492" w:rsidP="00893454">
      <w:pPr>
        <w:jc w:val="both"/>
      </w:pPr>
    </w:p>
    <w:p w14:paraId="54BB5DDC" w14:textId="77777777" w:rsidR="00E25492" w:rsidRDefault="00E25492" w:rsidP="00893454">
      <w:pPr>
        <w:jc w:val="both"/>
      </w:pPr>
    </w:p>
    <w:p w14:paraId="231EB0FF" w14:textId="58F4F2CA" w:rsidR="00893454" w:rsidRPr="004E7D3F" w:rsidRDefault="00D84A31" w:rsidP="004E7D3F">
      <w:pPr>
        <w:ind w:left="100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t>Roles/Responsibilities</w:t>
      </w:r>
      <w:r w:rsidR="00992109">
        <w:rPr>
          <w:rFonts w:ascii="Verdana" w:eastAsia="Verdana" w:hAnsi="Verdana" w:cs="Verdana"/>
          <w:color w:val="2E5395"/>
          <w:w w:val="99"/>
          <w:sz w:val="32"/>
          <w:szCs w:val="32"/>
        </w:rPr>
        <w:t xml:space="preserve"> -</w:t>
      </w:r>
    </w:p>
    <w:p w14:paraId="189EC1D4" w14:textId="77777777" w:rsidR="00893454" w:rsidRDefault="00893454" w:rsidP="00893454">
      <w:pPr>
        <w:ind w:left="4397"/>
        <w:jc w:val="both"/>
        <w:rPr>
          <w:rFonts w:ascii="Verdana" w:eastAsia="Verdana" w:hAnsi="Verdana" w:cs="Verdana"/>
          <w:position w:val="-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982"/>
      </w:tblGrid>
      <w:tr w:rsidR="00893454" w14:paraId="1BF42414" w14:textId="77777777" w:rsidTr="00893454">
        <w:tc>
          <w:tcPr>
            <w:tcW w:w="1555" w:type="dxa"/>
            <w:shd w:val="clear" w:color="auto" w:fill="548DD4" w:themeFill="text2" w:themeFillTint="99"/>
          </w:tcPr>
          <w:p w14:paraId="0CA1957D" w14:textId="1F2BAF5B" w:rsidR="00893454" w:rsidRDefault="00893454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2693" w:type="dxa"/>
            <w:shd w:val="clear" w:color="auto" w:fill="548DD4" w:themeFill="text2" w:themeFillTint="99"/>
          </w:tcPr>
          <w:p w14:paraId="2DF09356" w14:textId="78BA3E0F" w:rsidR="00893454" w:rsidRDefault="00893454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Role  </w:t>
            </w:r>
          </w:p>
        </w:tc>
        <w:tc>
          <w:tcPr>
            <w:tcW w:w="4982" w:type="dxa"/>
            <w:shd w:val="clear" w:color="auto" w:fill="548DD4" w:themeFill="text2" w:themeFillTint="99"/>
          </w:tcPr>
          <w:p w14:paraId="01510331" w14:textId="1F1560DF" w:rsidR="00893454" w:rsidRDefault="00893454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>Responsibilities</w:t>
            </w:r>
          </w:p>
        </w:tc>
      </w:tr>
      <w:tr w:rsidR="00893454" w14:paraId="7F1B9868" w14:textId="77777777" w:rsidTr="00893454">
        <w:tc>
          <w:tcPr>
            <w:tcW w:w="1555" w:type="dxa"/>
          </w:tcPr>
          <w:p w14:paraId="0018CC5E" w14:textId="3A7C25FE" w:rsidR="00893454" w:rsidRDefault="00893454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 w:rsidRPr="00893454">
              <w:rPr>
                <w:rFonts w:ascii="Verdana" w:eastAsia="Verdana" w:hAnsi="Verdana" w:cs="Verdana"/>
                <w:sz w:val="22"/>
                <w:szCs w:val="22"/>
              </w:rPr>
              <w:t xml:space="preserve">Person A         </w:t>
            </w:r>
          </w:p>
        </w:tc>
        <w:tc>
          <w:tcPr>
            <w:tcW w:w="2693" w:type="dxa"/>
          </w:tcPr>
          <w:p w14:paraId="5264DA7F" w14:textId="3E6F1A70" w:rsidR="00893454" w:rsidRDefault="00893454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 w:rsidRPr="00893454">
              <w:rPr>
                <w:rFonts w:ascii="Verdana" w:eastAsia="Verdana" w:hAnsi="Verdana" w:cs="Verdana"/>
                <w:sz w:val="22"/>
                <w:szCs w:val="22"/>
              </w:rPr>
              <w:t xml:space="preserve">Test Manager            </w:t>
            </w:r>
          </w:p>
        </w:tc>
        <w:tc>
          <w:tcPr>
            <w:tcW w:w="4982" w:type="dxa"/>
          </w:tcPr>
          <w:p w14:paraId="021F2002" w14:textId="229506CD" w:rsidR="00893454" w:rsidRDefault="00893454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 w:rsidRPr="00893454">
              <w:rPr>
                <w:rFonts w:ascii="Verdana" w:eastAsia="Verdana" w:hAnsi="Verdana" w:cs="Verdana"/>
                <w:sz w:val="22"/>
                <w:szCs w:val="22"/>
              </w:rPr>
              <w:t>Escalations</w:t>
            </w:r>
          </w:p>
        </w:tc>
      </w:tr>
      <w:tr w:rsidR="00893454" w14:paraId="7F36ED19" w14:textId="77777777" w:rsidTr="00893454">
        <w:tc>
          <w:tcPr>
            <w:tcW w:w="1555" w:type="dxa"/>
          </w:tcPr>
          <w:p w14:paraId="60B2CA03" w14:textId="240395EF" w:rsidR="00893454" w:rsidRDefault="00893454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Person B         </w:t>
            </w:r>
          </w:p>
        </w:tc>
        <w:tc>
          <w:tcPr>
            <w:tcW w:w="2693" w:type="dxa"/>
          </w:tcPr>
          <w:p w14:paraId="45FCCC27" w14:textId="649C8FDA" w:rsidR="00893454" w:rsidRDefault="00893454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Test Lead                  </w:t>
            </w:r>
          </w:p>
        </w:tc>
        <w:tc>
          <w:tcPr>
            <w:tcW w:w="4982" w:type="dxa"/>
          </w:tcPr>
          <w:p w14:paraId="1CF63CF2" w14:textId="77777777" w:rsidR="00893454" w:rsidRDefault="00893454" w:rsidP="008934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 w:rsidRPr="00893454">
              <w:rPr>
                <w:rFonts w:ascii="Verdana" w:eastAsia="Verdana" w:hAnsi="Verdana" w:cs="Verdana"/>
                <w:sz w:val="22"/>
                <w:szCs w:val="22"/>
              </w:rPr>
              <w:t>Create the Test Plan and get the client signoffs</w:t>
            </w:r>
          </w:p>
          <w:p w14:paraId="707662D9" w14:textId="77777777" w:rsidR="00893454" w:rsidRDefault="00893454" w:rsidP="008934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Interact with the application, create and execute the test cases</w:t>
            </w:r>
          </w:p>
          <w:p w14:paraId="598EC3CC" w14:textId="77777777" w:rsidR="00893454" w:rsidRPr="00893454" w:rsidRDefault="00893454" w:rsidP="008934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Report defects</w:t>
            </w:r>
          </w:p>
          <w:p w14:paraId="00861BEE" w14:textId="77777777" w:rsidR="00893454" w:rsidRDefault="00893454" w:rsidP="008934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Coordinate the test execution. Verify validity of the defects being reported.</w:t>
            </w:r>
          </w:p>
          <w:p w14:paraId="79AB8053" w14:textId="77777777" w:rsidR="00893454" w:rsidRDefault="00893454" w:rsidP="008934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Submit daily issue updates and summary defect reports to the client.</w:t>
            </w:r>
          </w:p>
          <w:p w14:paraId="0E30BFB3" w14:textId="3CA70430" w:rsidR="00893454" w:rsidRPr="00893454" w:rsidRDefault="00893454" w:rsidP="008934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Attend any meeting with client.</w:t>
            </w:r>
          </w:p>
        </w:tc>
      </w:tr>
      <w:tr w:rsidR="00893454" w14:paraId="3773ED61" w14:textId="77777777" w:rsidTr="00893454">
        <w:tc>
          <w:tcPr>
            <w:tcW w:w="1555" w:type="dxa"/>
          </w:tcPr>
          <w:p w14:paraId="7932C553" w14:textId="127B4E3F" w:rsidR="00893454" w:rsidRDefault="00893454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Person C         </w:t>
            </w:r>
          </w:p>
        </w:tc>
        <w:tc>
          <w:tcPr>
            <w:tcW w:w="2693" w:type="dxa"/>
          </w:tcPr>
          <w:p w14:paraId="4E026457" w14:textId="6C89CF76" w:rsidR="00893454" w:rsidRDefault="00893454" w:rsidP="00893454">
            <w:pPr>
              <w:spacing w:before="13"/>
              <w:ind w:right="-60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Senior Test Engineer</w:t>
            </w:r>
          </w:p>
          <w:p w14:paraId="2BC8FB10" w14:textId="77777777" w:rsidR="00893454" w:rsidRDefault="00893454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4982" w:type="dxa"/>
          </w:tcPr>
          <w:p w14:paraId="72FE0C02" w14:textId="77777777" w:rsidR="00893454" w:rsidRDefault="00893454" w:rsidP="0089345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 w:rsidRPr="00893454">
              <w:rPr>
                <w:rFonts w:ascii="Verdana" w:eastAsia="Verdana" w:hAnsi="Verdana" w:cs="Verdana"/>
                <w:sz w:val="22"/>
                <w:szCs w:val="22"/>
              </w:rPr>
              <w:t>Interact with the application</w:t>
            </w:r>
          </w:p>
          <w:p w14:paraId="029ED638" w14:textId="77777777" w:rsidR="00893454" w:rsidRDefault="00893454" w:rsidP="0089345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 w:rsidRPr="00893454">
              <w:rPr>
                <w:rFonts w:ascii="Verdana" w:eastAsia="Verdana" w:hAnsi="Verdana" w:cs="Verdana"/>
                <w:sz w:val="22"/>
                <w:szCs w:val="22"/>
              </w:rPr>
              <w:t>Create and Execute the Test cases.</w:t>
            </w:r>
          </w:p>
          <w:p w14:paraId="58545CAB" w14:textId="4750D241" w:rsidR="00893454" w:rsidRPr="00893454" w:rsidRDefault="00893454" w:rsidP="0089345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 w:rsidRPr="00893454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Report defects</w:t>
            </w:r>
          </w:p>
        </w:tc>
      </w:tr>
      <w:tr w:rsidR="00893454" w14:paraId="5E3E6BE3" w14:textId="77777777" w:rsidTr="00893454">
        <w:tc>
          <w:tcPr>
            <w:tcW w:w="1555" w:type="dxa"/>
          </w:tcPr>
          <w:p w14:paraId="1A74515A" w14:textId="09442230" w:rsidR="00893454" w:rsidRDefault="00893454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Person D         </w:t>
            </w:r>
          </w:p>
        </w:tc>
        <w:tc>
          <w:tcPr>
            <w:tcW w:w="2693" w:type="dxa"/>
          </w:tcPr>
          <w:p w14:paraId="7B61A5DC" w14:textId="23FFA0DD" w:rsidR="00893454" w:rsidRDefault="00893454" w:rsidP="00893454">
            <w:pPr>
              <w:spacing w:before="13"/>
              <w:ind w:right="-60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Test Engineer             </w:t>
            </w:r>
          </w:p>
        </w:tc>
        <w:tc>
          <w:tcPr>
            <w:tcW w:w="4982" w:type="dxa"/>
          </w:tcPr>
          <w:p w14:paraId="36FAF4B0" w14:textId="77777777" w:rsidR="00893454" w:rsidRDefault="00893454" w:rsidP="0089345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Interact with the application</w:t>
            </w:r>
          </w:p>
          <w:p w14:paraId="3FC626CA" w14:textId="632FAC89" w:rsidR="00893454" w:rsidRPr="00893454" w:rsidRDefault="00893454" w:rsidP="0089345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 w:rsidRPr="00893454">
              <w:rPr>
                <w:rFonts w:ascii="Verdana" w:eastAsia="Verdana" w:hAnsi="Verdana" w:cs="Verdana"/>
                <w:position w:val="-1"/>
                <w:sz w:val="22"/>
                <w:szCs w:val="22"/>
              </w:rPr>
              <w:t>Execute the Test cases.</w:t>
            </w:r>
          </w:p>
          <w:p w14:paraId="6C24E3A7" w14:textId="46841EAF" w:rsidR="00893454" w:rsidRPr="00893454" w:rsidRDefault="00893454" w:rsidP="0089345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Report defects</w:t>
            </w:r>
          </w:p>
        </w:tc>
      </w:tr>
    </w:tbl>
    <w:p w14:paraId="6C603370" w14:textId="77777777" w:rsidR="00893454" w:rsidRDefault="00893454" w:rsidP="00893454">
      <w:pPr>
        <w:jc w:val="both"/>
        <w:rPr>
          <w:rFonts w:ascii="Verdana" w:eastAsia="Verdana" w:hAnsi="Verdana" w:cs="Verdana"/>
          <w:sz w:val="22"/>
          <w:szCs w:val="22"/>
        </w:rPr>
      </w:pPr>
    </w:p>
    <w:p w14:paraId="05E08934" w14:textId="77777777" w:rsidR="004E7D3F" w:rsidRDefault="004E7D3F" w:rsidP="004E7D3F">
      <w:pPr>
        <w:rPr>
          <w:rFonts w:ascii="Verdana" w:eastAsia="Verdana" w:hAnsi="Verdana" w:cs="Verdana"/>
          <w:sz w:val="22"/>
          <w:szCs w:val="22"/>
        </w:rPr>
      </w:pPr>
    </w:p>
    <w:p w14:paraId="44C49697" w14:textId="1F74E8F0" w:rsidR="004E7D3F" w:rsidRDefault="004E7D3F" w:rsidP="004E7D3F">
      <w:pPr>
        <w:spacing w:before="2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t>Test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Schedule</w:t>
      </w:r>
      <w:r w:rsidR="00992109">
        <w:rPr>
          <w:rFonts w:ascii="Verdana" w:eastAsia="Verdana" w:hAnsi="Verdana" w:cs="Verdana"/>
          <w:color w:val="2E5395"/>
          <w:w w:val="99"/>
          <w:sz w:val="32"/>
          <w:szCs w:val="32"/>
        </w:rPr>
        <w:t xml:space="preserve"> -</w:t>
      </w:r>
    </w:p>
    <w:p w14:paraId="1694549B" w14:textId="44D200A3" w:rsidR="004E7D3F" w:rsidRDefault="004E7D3F" w:rsidP="004E7D3F">
      <w:pPr>
        <w:rPr>
          <w:rFonts w:ascii="Verdana" w:eastAsia="Verdana" w:hAnsi="Verdana" w:cs="Verdana"/>
          <w:position w:val="-1"/>
          <w:sz w:val="22"/>
          <w:szCs w:val="22"/>
        </w:rPr>
      </w:pPr>
      <w:r>
        <w:rPr>
          <w:rFonts w:ascii="Verdana" w:eastAsia="Verdana" w:hAnsi="Verdana" w:cs="Verdana"/>
          <w:position w:val="-1"/>
          <w:sz w:val="22"/>
          <w:szCs w:val="22"/>
        </w:rPr>
        <w:t>Following is the test schedule planned for the project –</w:t>
      </w:r>
    </w:p>
    <w:p w14:paraId="1342130C" w14:textId="77777777" w:rsidR="004E7D3F" w:rsidRDefault="004E7D3F" w:rsidP="004E7D3F">
      <w:pPr>
        <w:rPr>
          <w:rFonts w:ascii="Verdana" w:eastAsia="Verdana" w:hAnsi="Verdana" w:cs="Verdana"/>
          <w:position w:val="-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4615"/>
      </w:tblGrid>
      <w:tr w:rsidR="004E7D3F" w14:paraId="2477534F" w14:textId="77777777" w:rsidTr="004E7D3F">
        <w:tc>
          <w:tcPr>
            <w:tcW w:w="4615" w:type="dxa"/>
            <w:shd w:val="clear" w:color="auto" w:fill="548DD4" w:themeFill="text2" w:themeFillTint="99"/>
          </w:tcPr>
          <w:p w14:paraId="3B79CF0B" w14:textId="586A04CE" w:rsidR="004E7D3F" w:rsidRDefault="004E7D3F" w:rsidP="004E7D3F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4615" w:type="dxa"/>
            <w:shd w:val="clear" w:color="auto" w:fill="548DD4" w:themeFill="text2" w:themeFillTint="99"/>
          </w:tcPr>
          <w:p w14:paraId="4B089CE1" w14:textId="3A293C9F" w:rsidR="004E7D3F" w:rsidRDefault="004E7D3F" w:rsidP="004E7D3F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>Time Duration</w:t>
            </w:r>
          </w:p>
        </w:tc>
      </w:tr>
      <w:tr w:rsidR="004E7D3F" w14:paraId="220BEA4C" w14:textId="77777777" w:rsidTr="004E7D3F">
        <w:tc>
          <w:tcPr>
            <w:tcW w:w="4615" w:type="dxa"/>
          </w:tcPr>
          <w:p w14:paraId="10C3C2F0" w14:textId="09CA29B5" w:rsidR="004E7D3F" w:rsidRDefault="004E7D3F" w:rsidP="004E7D3F">
            <w:p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Creating Test Plan                                  </w:t>
            </w:r>
          </w:p>
        </w:tc>
        <w:tc>
          <w:tcPr>
            <w:tcW w:w="4615" w:type="dxa"/>
          </w:tcPr>
          <w:p w14:paraId="411A1E5F" w14:textId="77777777" w:rsidR="004E7D3F" w:rsidRDefault="004E7D3F" w:rsidP="004E7D3F">
            <w:pPr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4E7D3F" w14:paraId="78E5F87D" w14:textId="77777777" w:rsidTr="004E7D3F">
        <w:tc>
          <w:tcPr>
            <w:tcW w:w="4615" w:type="dxa"/>
          </w:tcPr>
          <w:p w14:paraId="3E281989" w14:textId="742569C2" w:rsidR="004E7D3F" w:rsidRDefault="004E7D3F" w:rsidP="004E7D3F">
            <w:p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Test Case Creation                                 </w:t>
            </w:r>
          </w:p>
        </w:tc>
        <w:tc>
          <w:tcPr>
            <w:tcW w:w="4615" w:type="dxa"/>
          </w:tcPr>
          <w:p w14:paraId="236871E4" w14:textId="77777777" w:rsidR="004E7D3F" w:rsidRDefault="004E7D3F" w:rsidP="004E7D3F">
            <w:pPr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4E7D3F" w14:paraId="16DE3304" w14:textId="77777777" w:rsidTr="004E7D3F">
        <w:tc>
          <w:tcPr>
            <w:tcW w:w="4615" w:type="dxa"/>
          </w:tcPr>
          <w:p w14:paraId="721AE340" w14:textId="50B2AC74" w:rsidR="004E7D3F" w:rsidRDefault="004E7D3F" w:rsidP="004E7D3F">
            <w:p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Test Case Execution                                </w:t>
            </w:r>
          </w:p>
        </w:tc>
        <w:tc>
          <w:tcPr>
            <w:tcW w:w="4615" w:type="dxa"/>
          </w:tcPr>
          <w:p w14:paraId="0C8CF6A1" w14:textId="77777777" w:rsidR="004E7D3F" w:rsidRDefault="004E7D3F" w:rsidP="004E7D3F">
            <w:pPr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4E7D3F" w14:paraId="5841031A" w14:textId="77777777" w:rsidTr="004E7D3F">
        <w:tc>
          <w:tcPr>
            <w:tcW w:w="4615" w:type="dxa"/>
          </w:tcPr>
          <w:p w14:paraId="504E9043" w14:textId="393C2D0B" w:rsidR="004E7D3F" w:rsidRDefault="004E7D3F" w:rsidP="004E7D3F">
            <w:p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 xml:space="preserve">Summary Reports Submission                              </w:t>
            </w:r>
          </w:p>
        </w:tc>
        <w:tc>
          <w:tcPr>
            <w:tcW w:w="4615" w:type="dxa"/>
          </w:tcPr>
          <w:p w14:paraId="710141AA" w14:textId="77777777" w:rsidR="004E7D3F" w:rsidRDefault="004E7D3F" w:rsidP="004E7D3F">
            <w:pPr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</w:tbl>
    <w:p w14:paraId="6E04B095" w14:textId="77777777" w:rsidR="004E7D3F" w:rsidRPr="004E7D3F" w:rsidRDefault="004E7D3F" w:rsidP="004E7D3F">
      <w:pPr>
        <w:rPr>
          <w:rFonts w:ascii="Verdana" w:eastAsia="Verdana" w:hAnsi="Verdana" w:cs="Verdana"/>
          <w:sz w:val="22"/>
          <w:szCs w:val="22"/>
        </w:rPr>
        <w:sectPr w:rsidR="004E7D3F" w:rsidRPr="004E7D3F">
          <w:type w:val="continuous"/>
          <w:pgSz w:w="11920" w:h="16840"/>
          <w:pgMar w:top="1520" w:right="1340" w:bottom="280" w:left="1340" w:header="720" w:footer="720" w:gutter="0"/>
          <w:cols w:space="720"/>
        </w:sectPr>
      </w:pPr>
    </w:p>
    <w:p w14:paraId="5EF56048" w14:textId="0C713AA7" w:rsidR="00E25492" w:rsidRDefault="00E25492" w:rsidP="004E7D3F">
      <w:pPr>
        <w:spacing w:before="2"/>
        <w:jc w:val="both"/>
        <w:rPr>
          <w:rFonts w:ascii="Verdana" w:eastAsia="Verdana" w:hAnsi="Verdana" w:cs="Verdana"/>
          <w:sz w:val="22"/>
          <w:szCs w:val="22"/>
        </w:rPr>
        <w:sectPr w:rsidR="00E25492">
          <w:type w:val="continuous"/>
          <w:pgSz w:w="11920" w:h="16840"/>
          <w:pgMar w:top="1520" w:right="1340" w:bottom="280" w:left="1340" w:header="720" w:footer="720" w:gutter="0"/>
          <w:cols w:num="3" w:space="720" w:equalWidth="0">
            <w:col w:w="1672" w:space="596"/>
            <w:col w:w="3168" w:space="2327"/>
            <w:col w:w="1477"/>
          </w:cols>
        </w:sectPr>
      </w:pPr>
    </w:p>
    <w:p w14:paraId="69292746" w14:textId="0F107DB9" w:rsidR="004E7D3F" w:rsidRDefault="004E7D3F" w:rsidP="00893454">
      <w:pPr>
        <w:spacing w:before="5"/>
        <w:jc w:val="both"/>
        <w:rPr>
          <w:sz w:val="14"/>
          <w:szCs w:val="14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lastRenderedPageBreak/>
        <w:t>Test Deliverables -</w:t>
      </w:r>
    </w:p>
    <w:p w14:paraId="2AF7072C" w14:textId="77777777" w:rsidR="004E7D3F" w:rsidRDefault="004E7D3F" w:rsidP="00893454">
      <w:pPr>
        <w:spacing w:before="5"/>
        <w:jc w:val="both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315"/>
        <w:gridCol w:w="3077"/>
      </w:tblGrid>
      <w:tr w:rsidR="004E7D3F" w14:paraId="59F2C051" w14:textId="77777777" w:rsidTr="004E7D3F">
        <w:tc>
          <w:tcPr>
            <w:tcW w:w="1838" w:type="dxa"/>
            <w:shd w:val="clear" w:color="auto" w:fill="548DD4" w:themeFill="text2" w:themeFillTint="99"/>
          </w:tcPr>
          <w:p w14:paraId="2A569CBB" w14:textId="77A10445" w:rsidR="004E7D3F" w:rsidRDefault="004E7D3F" w:rsidP="004E7D3F">
            <w:pPr>
              <w:jc w:val="center"/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>Deliverables</w:t>
            </w:r>
          </w:p>
        </w:tc>
        <w:tc>
          <w:tcPr>
            <w:tcW w:w="4315" w:type="dxa"/>
            <w:shd w:val="clear" w:color="auto" w:fill="548DD4" w:themeFill="text2" w:themeFillTint="99"/>
          </w:tcPr>
          <w:p w14:paraId="57C78B19" w14:textId="33824DD4" w:rsidR="004E7D3F" w:rsidRDefault="004E7D3F" w:rsidP="004E7D3F">
            <w:pPr>
              <w:jc w:val="center"/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3077" w:type="dxa"/>
            <w:shd w:val="clear" w:color="auto" w:fill="548DD4" w:themeFill="text2" w:themeFillTint="99"/>
          </w:tcPr>
          <w:p w14:paraId="1D301DC5" w14:textId="757182B5" w:rsidR="004E7D3F" w:rsidRDefault="004E7D3F" w:rsidP="00893454">
            <w:pPr>
              <w:jc w:val="both"/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Target </w:t>
            </w:r>
            <w:r>
              <w:rPr>
                <w:rFonts w:ascii="Verdana" w:eastAsia="Verdana" w:hAnsi="Verdana" w:cs="Verdana"/>
                <w:color w:val="FFFFFF"/>
                <w:position w:val="-1"/>
                <w:sz w:val="22"/>
                <w:szCs w:val="22"/>
              </w:rPr>
              <w:t>Completion Date</w:t>
            </w:r>
          </w:p>
        </w:tc>
      </w:tr>
      <w:tr w:rsidR="004E7D3F" w14:paraId="7203CD30" w14:textId="77777777" w:rsidTr="004E7D3F">
        <w:tc>
          <w:tcPr>
            <w:tcW w:w="1838" w:type="dxa"/>
          </w:tcPr>
          <w:p w14:paraId="50C8D4A4" w14:textId="620CA196" w:rsidR="004E7D3F" w:rsidRDefault="004E7D3F" w:rsidP="00893454">
            <w:pPr>
              <w:jc w:val="both"/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Test Plan        </w:t>
            </w:r>
          </w:p>
        </w:tc>
        <w:tc>
          <w:tcPr>
            <w:tcW w:w="4315" w:type="dxa"/>
          </w:tcPr>
          <w:p w14:paraId="5065C570" w14:textId="7D8E094A" w:rsidR="004E7D3F" w:rsidRDefault="004E7D3F" w:rsidP="004E7D3F">
            <w:pPr>
              <w:spacing w:before="19"/>
              <w:ind w:right="-40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Details on the scope of the Project, test strategy, test schedule, resource requirements, test deliverables and schedule</w:t>
            </w:r>
          </w:p>
          <w:p w14:paraId="43928307" w14:textId="77777777" w:rsidR="004E7D3F" w:rsidRDefault="004E7D3F" w:rsidP="004E7D3F">
            <w:pPr>
              <w:jc w:val="both"/>
            </w:pPr>
          </w:p>
        </w:tc>
        <w:tc>
          <w:tcPr>
            <w:tcW w:w="3077" w:type="dxa"/>
          </w:tcPr>
          <w:p w14:paraId="66B96926" w14:textId="77777777" w:rsidR="004E7D3F" w:rsidRDefault="004E7D3F" w:rsidP="00893454">
            <w:pPr>
              <w:jc w:val="both"/>
            </w:pPr>
          </w:p>
        </w:tc>
      </w:tr>
      <w:tr w:rsidR="004E7D3F" w14:paraId="5C30D9E2" w14:textId="77777777" w:rsidTr="004E7D3F">
        <w:tc>
          <w:tcPr>
            <w:tcW w:w="1838" w:type="dxa"/>
          </w:tcPr>
          <w:p w14:paraId="024CF5EF" w14:textId="7ACAE70B" w:rsidR="004E7D3F" w:rsidRDefault="004E7D3F" w:rsidP="004E7D3F">
            <w:pPr>
              <w:spacing w:before="11"/>
              <w:ind w:right="-40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Functional Test</w:t>
            </w:r>
          </w:p>
          <w:p w14:paraId="5D83915D" w14:textId="77777777" w:rsidR="004E7D3F" w:rsidRDefault="004E7D3F" w:rsidP="004E7D3F">
            <w:pPr>
              <w:ind w:right="480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Cases</w:t>
            </w:r>
          </w:p>
          <w:p w14:paraId="16E3AA58" w14:textId="1B6C77D4" w:rsidR="004E7D3F" w:rsidRDefault="004E7D3F" w:rsidP="004E7D3F">
            <w:pPr>
              <w:jc w:val="both"/>
            </w:pPr>
            <w:r>
              <w:br w:type="column"/>
            </w:r>
          </w:p>
        </w:tc>
        <w:tc>
          <w:tcPr>
            <w:tcW w:w="4315" w:type="dxa"/>
          </w:tcPr>
          <w:p w14:paraId="370AA7D8" w14:textId="1248575D" w:rsidR="004E7D3F" w:rsidRDefault="004E7D3F" w:rsidP="00893454">
            <w:pPr>
              <w:jc w:val="both"/>
            </w:pPr>
            <w:r>
              <w:rPr>
                <w:rFonts w:ascii="Verdana" w:eastAsia="Verdana" w:hAnsi="Verdana" w:cs="Verdana"/>
                <w:sz w:val="22"/>
                <w:szCs w:val="22"/>
              </w:rPr>
              <w:t>Test Cases created for the scope defined</w:t>
            </w:r>
          </w:p>
        </w:tc>
        <w:tc>
          <w:tcPr>
            <w:tcW w:w="3077" w:type="dxa"/>
          </w:tcPr>
          <w:p w14:paraId="2ED5D3F3" w14:textId="77777777" w:rsidR="004E7D3F" w:rsidRDefault="004E7D3F" w:rsidP="00893454">
            <w:pPr>
              <w:jc w:val="both"/>
            </w:pPr>
          </w:p>
        </w:tc>
      </w:tr>
      <w:tr w:rsidR="004E7D3F" w14:paraId="611BD552" w14:textId="77777777" w:rsidTr="004E7D3F">
        <w:tc>
          <w:tcPr>
            <w:tcW w:w="1838" w:type="dxa"/>
          </w:tcPr>
          <w:p w14:paraId="59238D50" w14:textId="2D8E6D93" w:rsidR="004E7D3F" w:rsidRDefault="004E7D3F" w:rsidP="00893454">
            <w:pPr>
              <w:jc w:val="both"/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Defect Reports    </w:t>
            </w:r>
          </w:p>
        </w:tc>
        <w:tc>
          <w:tcPr>
            <w:tcW w:w="4315" w:type="dxa"/>
          </w:tcPr>
          <w:p w14:paraId="368CC27B" w14:textId="77777777" w:rsidR="004E7D3F" w:rsidRDefault="004E7D3F" w:rsidP="00893454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Detailed description of the defects </w:t>
            </w:r>
          </w:p>
          <w:p w14:paraId="43F12A93" w14:textId="69F8BD9F" w:rsidR="004E7D3F" w:rsidRDefault="004E7D3F" w:rsidP="00893454">
            <w:pPr>
              <w:jc w:val="both"/>
            </w:pPr>
            <w:r>
              <w:rPr>
                <w:rFonts w:ascii="Verdana" w:eastAsia="Verdana" w:hAnsi="Verdana" w:cs="Verdana"/>
                <w:sz w:val="22"/>
                <w:szCs w:val="22"/>
              </w:rPr>
              <w:t>Identified along with screenshots and steps to reproduce on a daily basis</w:t>
            </w:r>
          </w:p>
        </w:tc>
        <w:tc>
          <w:tcPr>
            <w:tcW w:w="3077" w:type="dxa"/>
          </w:tcPr>
          <w:p w14:paraId="15FB348D" w14:textId="77777777" w:rsidR="004E7D3F" w:rsidRDefault="004E7D3F" w:rsidP="00893454">
            <w:pPr>
              <w:jc w:val="both"/>
            </w:pPr>
          </w:p>
        </w:tc>
      </w:tr>
      <w:tr w:rsidR="004E7D3F" w14:paraId="2B277CCB" w14:textId="77777777" w:rsidTr="004E7D3F">
        <w:tc>
          <w:tcPr>
            <w:tcW w:w="1838" w:type="dxa"/>
          </w:tcPr>
          <w:p w14:paraId="318D1DE6" w14:textId="77777777" w:rsidR="004E7D3F" w:rsidRDefault="004E7D3F" w:rsidP="004E7D3F">
            <w:pPr>
              <w:spacing w:before="4"/>
              <w:ind w:right="-40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Summary</w:t>
            </w:r>
          </w:p>
          <w:p w14:paraId="0DC0DD3F" w14:textId="77777777" w:rsidR="004E7D3F" w:rsidRDefault="004E7D3F" w:rsidP="004E7D3F">
            <w:pPr>
              <w:ind w:right="75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Reports</w:t>
            </w:r>
          </w:p>
          <w:p w14:paraId="03D38B4D" w14:textId="77777777" w:rsidR="004E7D3F" w:rsidRDefault="004E7D3F" w:rsidP="00893454">
            <w:pPr>
              <w:jc w:val="both"/>
            </w:pPr>
          </w:p>
        </w:tc>
        <w:tc>
          <w:tcPr>
            <w:tcW w:w="4315" w:type="dxa"/>
          </w:tcPr>
          <w:p w14:paraId="0E1C3EF5" w14:textId="77777777" w:rsidR="004E7D3F" w:rsidRDefault="004E7D3F" w:rsidP="004E7D3F">
            <w:pPr>
              <w:spacing w:before="4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Summary Reports –</w:t>
            </w:r>
          </w:p>
          <w:p w14:paraId="6CA8005D" w14:textId="15D04E21" w:rsidR="004E7D3F" w:rsidRDefault="004E7D3F" w:rsidP="004E7D3F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Bugs by Bug,</w:t>
            </w:r>
          </w:p>
          <w:p w14:paraId="0422D4F1" w14:textId="77777777" w:rsidR="004E7D3F" w:rsidRDefault="004E7D3F" w:rsidP="004E7D3F">
            <w:pPr>
              <w:spacing w:before="2"/>
              <w:ind w:right="-60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Bugs by Functional Area and</w:t>
            </w:r>
          </w:p>
          <w:p w14:paraId="474FDD6B" w14:textId="77777777" w:rsidR="004E7D3F" w:rsidRDefault="004E7D3F" w:rsidP="004E7D3F">
            <w:pPr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position w:val="-1"/>
                <w:sz w:val="22"/>
                <w:szCs w:val="22"/>
              </w:rPr>
              <w:t>Bugs by Priority</w:t>
            </w:r>
          </w:p>
          <w:p w14:paraId="6593BAA6" w14:textId="77777777" w:rsidR="004E7D3F" w:rsidRDefault="004E7D3F" w:rsidP="00893454">
            <w:pPr>
              <w:jc w:val="both"/>
            </w:pPr>
          </w:p>
        </w:tc>
        <w:tc>
          <w:tcPr>
            <w:tcW w:w="3077" w:type="dxa"/>
          </w:tcPr>
          <w:p w14:paraId="6F6C5C8D" w14:textId="77777777" w:rsidR="004E7D3F" w:rsidRDefault="004E7D3F" w:rsidP="00893454">
            <w:pPr>
              <w:jc w:val="both"/>
            </w:pPr>
          </w:p>
        </w:tc>
      </w:tr>
    </w:tbl>
    <w:p w14:paraId="4E0A6236" w14:textId="77777777" w:rsidR="00E25492" w:rsidRDefault="00E25492" w:rsidP="00893454">
      <w:pPr>
        <w:jc w:val="both"/>
      </w:pPr>
    </w:p>
    <w:p w14:paraId="7F66847C" w14:textId="77777777" w:rsidR="00E25492" w:rsidRDefault="00E25492" w:rsidP="00893454">
      <w:pPr>
        <w:jc w:val="both"/>
      </w:pPr>
    </w:p>
    <w:p w14:paraId="1AF58535" w14:textId="46AF23C0" w:rsidR="00E25492" w:rsidRDefault="00D84A31" w:rsidP="00893454">
      <w:pPr>
        <w:spacing w:before="2"/>
        <w:ind w:left="100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t>Pricing</w:t>
      </w:r>
      <w:r w:rsidR="004E7D3F">
        <w:rPr>
          <w:rFonts w:ascii="Verdana" w:eastAsia="Verdana" w:hAnsi="Verdana" w:cs="Verdana"/>
          <w:color w:val="2E5395"/>
          <w:w w:val="99"/>
          <w:sz w:val="32"/>
          <w:szCs w:val="32"/>
        </w:rPr>
        <w:t>-</w:t>
      </w:r>
    </w:p>
    <w:p w14:paraId="5803F4FB" w14:textId="77777777" w:rsidR="00E25492" w:rsidRDefault="00D84A31" w:rsidP="00893454">
      <w:pPr>
        <w:spacing w:before="33"/>
        <w:ind w:left="784" w:right="8052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NA</w:t>
      </w:r>
    </w:p>
    <w:p w14:paraId="2ADA19E6" w14:textId="77777777" w:rsidR="00E25492" w:rsidRDefault="00E25492" w:rsidP="00893454">
      <w:pPr>
        <w:spacing w:before="18"/>
        <w:jc w:val="both"/>
        <w:rPr>
          <w:sz w:val="24"/>
          <w:szCs w:val="24"/>
        </w:rPr>
      </w:pPr>
    </w:p>
    <w:p w14:paraId="0C2068CB" w14:textId="53132809" w:rsidR="00E25492" w:rsidRDefault="00D84A31" w:rsidP="00893454">
      <w:pPr>
        <w:ind w:left="100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t>Entry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Exit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Criteria</w:t>
      </w:r>
      <w:r w:rsidR="00992109">
        <w:rPr>
          <w:rFonts w:ascii="Verdana" w:eastAsia="Verdana" w:hAnsi="Verdana" w:cs="Verdana"/>
          <w:color w:val="2E5395"/>
          <w:w w:val="99"/>
          <w:sz w:val="32"/>
          <w:szCs w:val="32"/>
        </w:rPr>
        <w:t xml:space="preserve"> -</w:t>
      </w:r>
    </w:p>
    <w:p w14:paraId="5260FE39" w14:textId="77777777" w:rsidR="00E25492" w:rsidRDefault="00D84A31" w:rsidP="00893454">
      <w:pPr>
        <w:spacing w:before="31"/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The below are the entry and exit criteria for every phase of Software Testing Life</w:t>
      </w:r>
    </w:p>
    <w:p w14:paraId="6E05BFAC" w14:textId="77777777" w:rsidR="00E25492" w:rsidRDefault="00D84A31" w:rsidP="00893454">
      <w:pPr>
        <w:spacing w:before="23"/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Cycle:</w:t>
      </w:r>
    </w:p>
    <w:p w14:paraId="6D972A0F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5B3575F6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Requirement Analysis</w:t>
      </w:r>
    </w:p>
    <w:p w14:paraId="2CFB4997" w14:textId="77777777" w:rsidR="00E25492" w:rsidRDefault="00E25492" w:rsidP="00893454">
      <w:pPr>
        <w:spacing w:before="2"/>
        <w:jc w:val="both"/>
        <w:rPr>
          <w:sz w:val="18"/>
          <w:szCs w:val="18"/>
        </w:rPr>
      </w:pPr>
    </w:p>
    <w:p w14:paraId="3F42FCEC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Entry Criteria:</w:t>
      </w:r>
    </w:p>
    <w:p w14:paraId="07EDC620" w14:textId="77777777" w:rsidR="00E25492" w:rsidRDefault="00E25492" w:rsidP="00893454">
      <w:pPr>
        <w:spacing w:before="9"/>
        <w:jc w:val="both"/>
        <w:rPr>
          <w:sz w:val="17"/>
          <w:szCs w:val="17"/>
        </w:rPr>
      </w:pPr>
    </w:p>
    <w:p w14:paraId="47D66BAD" w14:textId="77777777" w:rsidR="00E25492" w:rsidRDefault="00D84A31" w:rsidP="00893454">
      <w:pPr>
        <w:tabs>
          <w:tab w:val="left" w:pos="820"/>
        </w:tabs>
        <w:ind w:left="820" w:right="447" w:hanging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  <w:t>Once the testing team receives the Requirements Documents or details about the Project</w:t>
      </w:r>
    </w:p>
    <w:p w14:paraId="07EDB294" w14:textId="77777777" w:rsidR="00E25492" w:rsidRDefault="00E25492" w:rsidP="00893454">
      <w:pPr>
        <w:spacing w:before="8"/>
        <w:jc w:val="both"/>
        <w:rPr>
          <w:sz w:val="15"/>
          <w:szCs w:val="15"/>
        </w:rPr>
      </w:pPr>
    </w:p>
    <w:p w14:paraId="44E88C5E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Exit </w:t>
      </w:r>
      <w:r>
        <w:rPr>
          <w:rFonts w:ascii="Verdana" w:eastAsia="Verdana" w:hAnsi="Verdana" w:cs="Verdana"/>
          <w:sz w:val="22"/>
          <w:szCs w:val="22"/>
        </w:rPr>
        <w:t>Criteria:</w:t>
      </w:r>
    </w:p>
    <w:p w14:paraId="285DB942" w14:textId="77777777" w:rsidR="00E25492" w:rsidRDefault="00E25492" w:rsidP="00893454">
      <w:pPr>
        <w:spacing w:before="9"/>
        <w:jc w:val="both"/>
        <w:rPr>
          <w:sz w:val="17"/>
          <w:szCs w:val="17"/>
        </w:rPr>
      </w:pPr>
    </w:p>
    <w:p w14:paraId="2E98DAEA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List of Requirements are explored and understood by the Testing team</w:t>
      </w:r>
    </w:p>
    <w:p w14:paraId="391316DA" w14:textId="77777777" w:rsidR="00E25492" w:rsidRDefault="00D84A31" w:rsidP="00893454">
      <w:pPr>
        <w:spacing w:before="2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Doubts are cleared</w:t>
      </w:r>
    </w:p>
    <w:p w14:paraId="2C608CDA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4B1F0427" w14:textId="77777777" w:rsidR="004E7D3F" w:rsidRDefault="00D84A31" w:rsidP="00893454">
      <w:pPr>
        <w:ind w:left="10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Test Planning</w:t>
      </w:r>
      <w:r w:rsidR="004E7D3F">
        <w:rPr>
          <w:rFonts w:ascii="Verdana" w:eastAsia="Verdana" w:hAnsi="Verdana" w:cs="Verdana"/>
          <w:b/>
          <w:sz w:val="22"/>
          <w:szCs w:val="22"/>
        </w:rPr>
        <w:t xml:space="preserve"> </w:t>
      </w:r>
    </w:p>
    <w:p w14:paraId="37A1EC75" w14:textId="77777777" w:rsidR="004E7D3F" w:rsidRDefault="004E7D3F" w:rsidP="004E7D3F">
      <w:pPr>
        <w:ind w:left="10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 </w:t>
      </w:r>
    </w:p>
    <w:p w14:paraId="4B72F39A" w14:textId="1A332868" w:rsidR="004E7D3F" w:rsidRPr="004E7D3F" w:rsidRDefault="004E7D3F" w:rsidP="004E7D3F">
      <w:pPr>
        <w:ind w:left="100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Entry Criteria:</w:t>
      </w:r>
    </w:p>
    <w:p w14:paraId="13F8365C" w14:textId="77777777" w:rsidR="004E7D3F" w:rsidRDefault="004E7D3F" w:rsidP="004E7D3F">
      <w:pPr>
        <w:spacing w:before="9"/>
        <w:jc w:val="both"/>
        <w:rPr>
          <w:sz w:val="17"/>
          <w:szCs w:val="17"/>
        </w:rPr>
      </w:pPr>
    </w:p>
    <w:p w14:paraId="344A31FA" w14:textId="77777777" w:rsidR="004E7D3F" w:rsidRDefault="004E7D3F" w:rsidP="004E7D3F">
      <w:pPr>
        <w:tabs>
          <w:tab w:val="left" w:pos="820"/>
        </w:tabs>
        <w:ind w:left="820" w:right="295" w:hanging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  <w:t>Testable Requirements derived from the given Requirements Documents or Project details</w:t>
      </w:r>
    </w:p>
    <w:p w14:paraId="1D6C1366" w14:textId="77777777" w:rsidR="004E7D3F" w:rsidRDefault="004E7D3F" w:rsidP="004E7D3F">
      <w:pPr>
        <w:spacing w:before="2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Doubts are cleared</w:t>
      </w:r>
    </w:p>
    <w:p w14:paraId="5630DFC8" w14:textId="77777777" w:rsidR="004E7D3F" w:rsidRDefault="004E7D3F" w:rsidP="004E7D3F">
      <w:pPr>
        <w:spacing w:before="1"/>
        <w:jc w:val="both"/>
        <w:rPr>
          <w:sz w:val="18"/>
          <w:szCs w:val="18"/>
        </w:rPr>
      </w:pPr>
    </w:p>
    <w:p w14:paraId="2C05F08C" w14:textId="77777777" w:rsidR="004E7D3F" w:rsidRDefault="004E7D3F" w:rsidP="004E7D3F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Exit Criteria:</w:t>
      </w:r>
    </w:p>
    <w:p w14:paraId="7AE9EC1E" w14:textId="77777777" w:rsidR="004E7D3F" w:rsidRDefault="004E7D3F" w:rsidP="004E7D3F">
      <w:pPr>
        <w:spacing w:before="1"/>
        <w:jc w:val="both"/>
        <w:rPr>
          <w:sz w:val="18"/>
          <w:szCs w:val="18"/>
        </w:rPr>
      </w:pPr>
    </w:p>
    <w:p w14:paraId="0F085101" w14:textId="4375BA01" w:rsidR="004E7D3F" w:rsidRDefault="004E7D3F" w:rsidP="004E7D3F">
      <w:pPr>
        <w:ind w:left="460"/>
        <w:jc w:val="both"/>
        <w:rPr>
          <w:rFonts w:ascii="Verdana" w:eastAsia="Verdana" w:hAnsi="Verdana" w:cs="Verdana"/>
          <w:sz w:val="22"/>
          <w:szCs w:val="22"/>
        </w:rPr>
        <w:sectPr w:rsidR="004E7D3F">
          <w:type w:val="continuous"/>
          <w:pgSz w:w="11920" w:h="16840"/>
          <w:pgMar w:top="1520" w:right="1340" w:bottom="280" w:left="1340" w:header="720" w:footer="720" w:gutter="0"/>
          <w:cols w:space="720"/>
        </w:sectPr>
      </w:pPr>
      <w:r>
        <w:rPr>
          <w:rFonts w:ascii="Verdana" w:eastAsia="Verdana" w:hAnsi="Verdana" w:cs="Verdana"/>
          <w:sz w:val="22"/>
          <w:szCs w:val="22"/>
        </w:rPr>
        <w:t>•   Test Plan document (includes Test Strategy) is signed-off by the Client.</w:t>
      </w:r>
    </w:p>
    <w:p w14:paraId="429A3B37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31DE7AD5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Test Designing</w:t>
      </w:r>
    </w:p>
    <w:p w14:paraId="3F1B0CA7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0BC14341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Entry Criteria:</w:t>
      </w:r>
    </w:p>
    <w:p w14:paraId="103DCD43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2DF8431B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Test Plan Document is signed-off by the Client</w:t>
      </w:r>
    </w:p>
    <w:p w14:paraId="28332C64" w14:textId="77777777" w:rsidR="00E25492" w:rsidRDefault="00E25492" w:rsidP="00893454">
      <w:pPr>
        <w:spacing w:before="2"/>
        <w:jc w:val="both"/>
        <w:rPr>
          <w:sz w:val="18"/>
          <w:szCs w:val="18"/>
        </w:rPr>
      </w:pPr>
    </w:p>
    <w:p w14:paraId="4E3ABA0A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Exit Criteria:</w:t>
      </w:r>
    </w:p>
    <w:p w14:paraId="3DFFF6F0" w14:textId="77777777" w:rsidR="00E25492" w:rsidRDefault="00E25492" w:rsidP="00893454">
      <w:pPr>
        <w:spacing w:before="9"/>
        <w:jc w:val="both"/>
        <w:rPr>
          <w:sz w:val="17"/>
          <w:szCs w:val="17"/>
        </w:rPr>
      </w:pPr>
    </w:p>
    <w:p w14:paraId="1FB11ED8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Test Scenarios and Test Cases Documents are signed-off by the Client</w:t>
      </w:r>
    </w:p>
    <w:p w14:paraId="68F90D26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357A4BFD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Test Execution</w:t>
      </w:r>
    </w:p>
    <w:p w14:paraId="2FC1F2F1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3E91CCB6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Entry Criteria:</w:t>
      </w:r>
    </w:p>
    <w:p w14:paraId="7A672EB1" w14:textId="77777777" w:rsidR="00E25492" w:rsidRDefault="00E25492" w:rsidP="00893454">
      <w:pPr>
        <w:spacing w:before="9"/>
        <w:jc w:val="both"/>
        <w:rPr>
          <w:sz w:val="17"/>
          <w:szCs w:val="17"/>
        </w:rPr>
      </w:pPr>
    </w:p>
    <w:p w14:paraId="63772E91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Test Scenarios and Test Cases Documents are signed-off by the Client</w:t>
      </w:r>
    </w:p>
    <w:p w14:paraId="6E424AAA" w14:textId="77777777" w:rsidR="00E25492" w:rsidRDefault="00D84A31" w:rsidP="00893454">
      <w:pPr>
        <w:spacing w:before="2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Application is ready for Testing</w:t>
      </w:r>
    </w:p>
    <w:p w14:paraId="00373B5F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61ED564B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Exit Criteria:</w:t>
      </w:r>
    </w:p>
    <w:p w14:paraId="69147095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502FFD96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Test Case Reports, Defect Reports are ready</w:t>
      </w:r>
    </w:p>
    <w:p w14:paraId="5C204E30" w14:textId="77777777" w:rsidR="00E25492" w:rsidRDefault="00E25492" w:rsidP="00893454">
      <w:pPr>
        <w:spacing w:before="2"/>
        <w:jc w:val="both"/>
        <w:rPr>
          <w:sz w:val="18"/>
          <w:szCs w:val="18"/>
        </w:rPr>
      </w:pPr>
    </w:p>
    <w:p w14:paraId="5E647A73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Test </w:t>
      </w:r>
      <w:r>
        <w:rPr>
          <w:rFonts w:ascii="Verdana" w:eastAsia="Verdana" w:hAnsi="Verdana" w:cs="Verdana"/>
          <w:b/>
          <w:sz w:val="22"/>
          <w:szCs w:val="22"/>
        </w:rPr>
        <w:t>Closure</w:t>
      </w:r>
    </w:p>
    <w:p w14:paraId="4FBA8703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41DA53E2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Entry Criteria:</w:t>
      </w:r>
    </w:p>
    <w:p w14:paraId="6FD0DE1D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3AE5F6A5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Test Case Reports, Defect Reports are ready</w:t>
      </w:r>
    </w:p>
    <w:p w14:paraId="2333F860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1BCC4BF3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Exit Criteria:</w:t>
      </w:r>
    </w:p>
    <w:p w14:paraId="078A714A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6528C659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Test Summary Reports</w:t>
      </w:r>
    </w:p>
    <w:p w14:paraId="684E3373" w14:textId="77777777" w:rsidR="00E25492" w:rsidRDefault="00E25492" w:rsidP="00893454">
      <w:pPr>
        <w:spacing w:before="5"/>
        <w:jc w:val="both"/>
        <w:rPr>
          <w:sz w:val="10"/>
          <w:szCs w:val="10"/>
        </w:rPr>
      </w:pPr>
    </w:p>
    <w:p w14:paraId="1B18AAEE" w14:textId="77777777" w:rsidR="00E25492" w:rsidRDefault="00E25492" w:rsidP="00893454">
      <w:pPr>
        <w:jc w:val="both"/>
      </w:pPr>
    </w:p>
    <w:p w14:paraId="1C62325F" w14:textId="77777777" w:rsidR="00E25492" w:rsidRDefault="00E25492" w:rsidP="00893454">
      <w:pPr>
        <w:jc w:val="both"/>
      </w:pPr>
    </w:p>
    <w:p w14:paraId="7E332C0B" w14:textId="77777777" w:rsidR="00E25492" w:rsidRDefault="00E25492" w:rsidP="00893454">
      <w:pPr>
        <w:jc w:val="both"/>
      </w:pPr>
    </w:p>
    <w:p w14:paraId="0C2D916B" w14:textId="42FEC017" w:rsidR="00E25492" w:rsidRDefault="00D84A31" w:rsidP="00893454">
      <w:pPr>
        <w:ind w:left="100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t>Suspension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Resumption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Criteria</w:t>
      </w:r>
      <w:r w:rsidR="00992109">
        <w:rPr>
          <w:rFonts w:ascii="Verdana" w:eastAsia="Verdana" w:hAnsi="Verdana" w:cs="Verdana"/>
          <w:color w:val="2E5395"/>
          <w:w w:val="99"/>
          <w:sz w:val="32"/>
          <w:szCs w:val="32"/>
        </w:rPr>
        <w:t xml:space="preserve"> -</w:t>
      </w:r>
    </w:p>
    <w:p w14:paraId="59B40625" w14:textId="77777777" w:rsidR="00E25492" w:rsidRDefault="00D84A31" w:rsidP="004E7D3F">
      <w:pPr>
        <w:spacing w:before="35"/>
        <w:ind w:left="100" w:right="1312" w:firstLine="6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Based on the Client decision, we will suspend and resume the Project. We will ramp up and ramp </w:t>
      </w:r>
      <w:r>
        <w:rPr>
          <w:rFonts w:ascii="Verdana" w:eastAsia="Verdana" w:hAnsi="Verdana" w:cs="Verdana"/>
          <w:sz w:val="22"/>
          <w:szCs w:val="22"/>
        </w:rPr>
        <w:t>down the resources as per Client needs</w:t>
      </w:r>
    </w:p>
    <w:p w14:paraId="7C03E8E7" w14:textId="77777777" w:rsidR="004E7D3F" w:rsidRDefault="004E7D3F" w:rsidP="004E7D3F">
      <w:pPr>
        <w:spacing w:before="35"/>
        <w:ind w:left="100" w:right="1312" w:firstLine="620"/>
        <w:jc w:val="both"/>
        <w:rPr>
          <w:rFonts w:ascii="Verdana" w:eastAsia="Verdana" w:hAnsi="Verdana" w:cs="Verdana"/>
          <w:sz w:val="22"/>
          <w:szCs w:val="22"/>
        </w:rPr>
      </w:pPr>
    </w:p>
    <w:p w14:paraId="6661A2A0" w14:textId="77777777" w:rsidR="004E7D3F" w:rsidRDefault="004E7D3F" w:rsidP="004E7D3F">
      <w:pPr>
        <w:spacing w:before="35"/>
        <w:ind w:left="100" w:right="1312" w:firstLine="620"/>
        <w:jc w:val="both"/>
        <w:rPr>
          <w:rFonts w:ascii="Verdana" w:eastAsia="Verdana" w:hAnsi="Verdana" w:cs="Verdana"/>
          <w:sz w:val="22"/>
          <w:szCs w:val="22"/>
        </w:rPr>
      </w:pPr>
    </w:p>
    <w:p w14:paraId="45EFB9D7" w14:textId="77777777" w:rsidR="004E7D3F" w:rsidRDefault="004E7D3F" w:rsidP="004E7D3F">
      <w:pPr>
        <w:spacing w:before="35"/>
        <w:ind w:right="1312"/>
        <w:jc w:val="both"/>
        <w:rPr>
          <w:rFonts w:ascii="Verdana" w:eastAsia="Verdana" w:hAnsi="Verdana" w:cs="Verdana"/>
          <w:sz w:val="22"/>
          <w:szCs w:val="22"/>
        </w:rPr>
      </w:pPr>
    </w:p>
    <w:p w14:paraId="04733E14" w14:textId="6CAB733D" w:rsidR="004E7D3F" w:rsidRDefault="004E7D3F" w:rsidP="004E7D3F">
      <w:pPr>
        <w:spacing w:before="2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t>Tools</w:t>
      </w:r>
      <w:r w:rsidR="004259EE">
        <w:rPr>
          <w:rFonts w:ascii="Verdana" w:eastAsia="Verdana" w:hAnsi="Verdana" w:cs="Verdana"/>
          <w:color w:val="2E5395"/>
          <w:w w:val="99"/>
          <w:sz w:val="32"/>
          <w:szCs w:val="32"/>
        </w:rPr>
        <w:t xml:space="preserve"> -</w:t>
      </w:r>
    </w:p>
    <w:p w14:paraId="5421397D" w14:textId="77777777" w:rsidR="004E7D3F" w:rsidRDefault="004E7D3F" w:rsidP="004E7D3F">
      <w:pPr>
        <w:spacing w:before="35"/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The following are the list of Tools we will be using in this Project:</w:t>
      </w:r>
    </w:p>
    <w:p w14:paraId="19A76168" w14:textId="77777777" w:rsidR="004E7D3F" w:rsidRDefault="004E7D3F" w:rsidP="004E7D3F">
      <w:pPr>
        <w:spacing w:before="9"/>
        <w:jc w:val="both"/>
        <w:rPr>
          <w:sz w:val="17"/>
          <w:szCs w:val="17"/>
        </w:rPr>
      </w:pPr>
    </w:p>
    <w:p w14:paraId="455082F6" w14:textId="77777777" w:rsidR="004E7D3F" w:rsidRDefault="004E7D3F" w:rsidP="004E7D3F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XYZ Bug Tracking Tool</w:t>
      </w:r>
    </w:p>
    <w:p w14:paraId="3CBCE957" w14:textId="77777777" w:rsidR="004E7D3F" w:rsidRDefault="004E7D3F" w:rsidP="004E7D3F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Mind map Tool</w:t>
      </w:r>
    </w:p>
    <w:p w14:paraId="36507D82" w14:textId="77777777" w:rsidR="004E7D3F" w:rsidRDefault="004E7D3F" w:rsidP="004E7D3F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Snipping Screenshot Tool</w:t>
      </w:r>
    </w:p>
    <w:p w14:paraId="48EBA1F8" w14:textId="77777777" w:rsidR="004E7D3F" w:rsidRDefault="004E7D3F" w:rsidP="004E7D3F">
      <w:pPr>
        <w:spacing w:before="2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Word and Excel documents</w:t>
      </w:r>
    </w:p>
    <w:p w14:paraId="4B306D3E" w14:textId="166D9B7F" w:rsidR="004E7D3F" w:rsidRDefault="004E7D3F" w:rsidP="004E7D3F">
      <w:pPr>
        <w:spacing w:before="35"/>
        <w:ind w:right="1312"/>
        <w:jc w:val="both"/>
        <w:rPr>
          <w:rFonts w:ascii="Verdana" w:eastAsia="Verdana" w:hAnsi="Verdana" w:cs="Verdana"/>
          <w:sz w:val="22"/>
          <w:szCs w:val="22"/>
        </w:rPr>
        <w:sectPr w:rsidR="004E7D3F">
          <w:pgSz w:w="11920" w:h="16840"/>
          <w:pgMar w:top="1480" w:right="1340" w:bottom="280" w:left="1340" w:header="708" w:footer="731" w:gutter="0"/>
          <w:cols w:space="720"/>
        </w:sectPr>
      </w:pPr>
    </w:p>
    <w:p w14:paraId="34CD9B3F" w14:textId="77777777" w:rsidR="00E25492" w:rsidRDefault="00E25492" w:rsidP="00893454">
      <w:pPr>
        <w:spacing w:before="18"/>
        <w:jc w:val="both"/>
        <w:rPr>
          <w:sz w:val="24"/>
          <w:szCs w:val="24"/>
        </w:rPr>
      </w:pPr>
    </w:p>
    <w:p w14:paraId="4EC99C0C" w14:textId="6E080BB5" w:rsidR="00E25492" w:rsidRDefault="00D84A31" w:rsidP="00893454">
      <w:pPr>
        <w:ind w:left="100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t>Risks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Mitigations</w:t>
      </w:r>
      <w:r w:rsidR="004259EE">
        <w:rPr>
          <w:rFonts w:ascii="Verdana" w:eastAsia="Verdana" w:hAnsi="Verdana" w:cs="Verdana"/>
          <w:color w:val="2E5395"/>
          <w:w w:val="99"/>
          <w:sz w:val="32"/>
          <w:szCs w:val="32"/>
        </w:rPr>
        <w:t xml:space="preserve"> -</w:t>
      </w:r>
    </w:p>
    <w:p w14:paraId="2774623C" w14:textId="77777777" w:rsidR="00E25492" w:rsidRDefault="00D84A31" w:rsidP="004E7D3F">
      <w:pPr>
        <w:spacing w:before="33"/>
        <w:ind w:left="100" w:right="920" w:firstLine="6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The following are the list of risks possible and the ways to mitigate them: Risk: Non-Availability of a Resource</w:t>
      </w:r>
    </w:p>
    <w:p w14:paraId="36E96486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Mitigation: Backup Resource Planning</w:t>
      </w:r>
    </w:p>
    <w:p w14:paraId="32C24285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617EB9FD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Risk: Build URL is not working</w:t>
      </w:r>
    </w:p>
    <w:p w14:paraId="55B1F84C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278F7033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Mitigation: Resources will work on other tasks</w:t>
      </w:r>
    </w:p>
    <w:p w14:paraId="44D02048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7F733621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Risk: Less time for Testing</w:t>
      </w:r>
    </w:p>
    <w:p w14:paraId="01F0973D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05E6AD65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Mitigation: Ramp up the resources based on the Client needs dynamically</w:t>
      </w:r>
    </w:p>
    <w:p w14:paraId="7D96B1F0" w14:textId="77777777" w:rsidR="00E25492" w:rsidRDefault="00E25492" w:rsidP="00893454">
      <w:pPr>
        <w:spacing w:before="7"/>
        <w:jc w:val="both"/>
        <w:rPr>
          <w:sz w:val="10"/>
          <w:szCs w:val="10"/>
        </w:rPr>
      </w:pPr>
    </w:p>
    <w:p w14:paraId="19354881" w14:textId="77777777" w:rsidR="00E25492" w:rsidRDefault="00E25492" w:rsidP="00893454">
      <w:pPr>
        <w:jc w:val="both"/>
      </w:pPr>
    </w:p>
    <w:p w14:paraId="2C2B3F07" w14:textId="77777777" w:rsidR="00E25492" w:rsidRDefault="00E25492" w:rsidP="00893454">
      <w:pPr>
        <w:jc w:val="both"/>
      </w:pPr>
    </w:p>
    <w:p w14:paraId="121DB1EF" w14:textId="77777777" w:rsidR="00E25492" w:rsidRDefault="00E25492" w:rsidP="00893454">
      <w:pPr>
        <w:jc w:val="both"/>
      </w:pPr>
    </w:p>
    <w:p w14:paraId="183FCEC1" w14:textId="04B36F44" w:rsidR="00E25492" w:rsidRDefault="00D84A31" w:rsidP="00893454">
      <w:pPr>
        <w:ind w:left="100"/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w w:val="99"/>
          <w:sz w:val="32"/>
          <w:szCs w:val="32"/>
        </w:rPr>
        <w:t>Approvals</w:t>
      </w:r>
      <w:r w:rsidR="004259EE">
        <w:rPr>
          <w:rFonts w:ascii="Verdana" w:eastAsia="Verdana" w:hAnsi="Verdana" w:cs="Verdana"/>
          <w:color w:val="2E5395"/>
          <w:w w:val="99"/>
          <w:sz w:val="32"/>
          <w:szCs w:val="32"/>
        </w:rPr>
        <w:t>- -</w:t>
      </w:r>
    </w:p>
    <w:p w14:paraId="62EB8D0A" w14:textId="77777777" w:rsidR="00E25492" w:rsidRDefault="00D84A31" w:rsidP="004E7D3F">
      <w:pPr>
        <w:spacing w:before="33"/>
        <w:ind w:left="100" w:firstLine="3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Team will send different types of documents for Client Approval like below:</w:t>
      </w:r>
    </w:p>
    <w:p w14:paraId="018EAB0D" w14:textId="77777777" w:rsidR="00E25492" w:rsidRDefault="00E25492" w:rsidP="00893454">
      <w:pPr>
        <w:spacing w:before="9"/>
        <w:jc w:val="both"/>
        <w:rPr>
          <w:sz w:val="17"/>
          <w:szCs w:val="17"/>
        </w:rPr>
      </w:pPr>
    </w:p>
    <w:p w14:paraId="5944D335" w14:textId="77777777" w:rsidR="00E25492" w:rsidRDefault="00D84A31" w:rsidP="00893454">
      <w:pPr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Test Plan</w:t>
      </w:r>
    </w:p>
    <w:p w14:paraId="40678F04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Test Scenarios</w:t>
      </w:r>
    </w:p>
    <w:p w14:paraId="5FE66DEF" w14:textId="77777777" w:rsidR="00E25492" w:rsidRDefault="00D84A31" w:rsidP="00893454">
      <w:pPr>
        <w:spacing w:before="20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Test Cases</w:t>
      </w:r>
    </w:p>
    <w:p w14:paraId="26144FBB" w14:textId="77777777" w:rsidR="00E25492" w:rsidRDefault="00D84A31" w:rsidP="00893454">
      <w:pPr>
        <w:spacing w:before="23"/>
        <w:ind w:left="46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   Reports</w:t>
      </w:r>
    </w:p>
    <w:p w14:paraId="74436D9B" w14:textId="77777777" w:rsidR="00E25492" w:rsidRDefault="00E25492" w:rsidP="00893454">
      <w:pPr>
        <w:spacing w:before="1"/>
        <w:jc w:val="both"/>
        <w:rPr>
          <w:sz w:val="18"/>
          <w:szCs w:val="18"/>
        </w:rPr>
      </w:pPr>
    </w:p>
    <w:p w14:paraId="59D0C7BF" w14:textId="77777777" w:rsidR="00E25492" w:rsidRDefault="00D84A31" w:rsidP="00893454">
      <w:pPr>
        <w:ind w:left="1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Testing will </w:t>
      </w:r>
      <w:r>
        <w:rPr>
          <w:rFonts w:ascii="Verdana" w:eastAsia="Verdana" w:hAnsi="Verdana" w:cs="Verdana"/>
          <w:sz w:val="22"/>
          <w:szCs w:val="22"/>
        </w:rPr>
        <w:t>only continue to the next steps once these approvals are done.</w:t>
      </w:r>
    </w:p>
    <w:sectPr w:rsidR="00E25492">
      <w:pgSz w:w="11920" w:h="16840"/>
      <w:pgMar w:top="1480" w:right="1340" w:bottom="280" w:left="1340" w:header="708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6F98B" w14:textId="77777777" w:rsidR="001F09CF" w:rsidRDefault="001F09CF">
      <w:r>
        <w:separator/>
      </w:r>
    </w:p>
  </w:endnote>
  <w:endnote w:type="continuationSeparator" w:id="0">
    <w:p w14:paraId="737EFF0D" w14:textId="77777777" w:rsidR="001F09CF" w:rsidRDefault="001F0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7994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6615C" w14:textId="3B2DA2A0" w:rsidR="004E7D3F" w:rsidRDefault="004E7D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AA0F95" w14:textId="11B65BA3" w:rsidR="00E25492" w:rsidRDefault="00E25492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E4A50" w14:textId="77777777" w:rsidR="001F09CF" w:rsidRDefault="001F09CF">
      <w:r>
        <w:separator/>
      </w:r>
    </w:p>
  </w:footnote>
  <w:footnote w:type="continuationSeparator" w:id="0">
    <w:p w14:paraId="2CC9DF0F" w14:textId="77777777" w:rsidR="001F09CF" w:rsidRDefault="001F0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4BF60" w14:textId="77777777" w:rsidR="00E25492" w:rsidRDefault="00D84A31">
    <w:pPr>
      <w:spacing w:line="200" w:lineRule="exact"/>
    </w:pPr>
    <w:r>
      <w:pict w14:anchorId="14794E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76.4pt;margin-top:35.4pt;width:46.9pt;height:46.9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B6D55"/>
    <w:multiLevelType w:val="hybridMultilevel"/>
    <w:tmpl w:val="5568C72E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8D228A3"/>
    <w:multiLevelType w:val="hybridMultilevel"/>
    <w:tmpl w:val="4E349DBE"/>
    <w:lvl w:ilvl="0" w:tplc="5AFABC3A">
      <w:numFmt w:val="bullet"/>
      <w:lvlText w:val=""/>
      <w:lvlJc w:val="left"/>
      <w:pPr>
        <w:ind w:left="2760" w:hanging="400"/>
      </w:pPr>
      <w:rPr>
        <w:rFonts w:ascii="Symbol" w:eastAsia="Courier New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" w15:restartNumberingAfterBreak="0">
    <w:nsid w:val="4E863E40"/>
    <w:multiLevelType w:val="hybridMultilevel"/>
    <w:tmpl w:val="7BA6159A"/>
    <w:lvl w:ilvl="0" w:tplc="5AFABC3A">
      <w:numFmt w:val="bullet"/>
      <w:lvlText w:val=""/>
      <w:lvlJc w:val="left"/>
      <w:pPr>
        <w:ind w:left="1580" w:hanging="400"/>
      </w:pPr>
      <w:rPr>
        <w:rFonts w:ascii="Symbol" w:eastAsia="Courier New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549346D0"/>
    <w:multiLevelType w:val="multilevel"/>
    <w:tmpl w:val="C09A90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32A151A"/>
    <w:multiLevelType w:val="hybridMultilevel"/>
    <w:tmpl w:val="62388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E7637"/>
    <w:multiLevelType w:val="hybridMultilevel"/>
    <w:tmpl w:val="1BC49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911572">
    <w:abstractNumId w:val="3"/>
  </w:num>
  <w:num w:numId="2" w16cid:durableId="1804036369">
    <w:abstractNumId w:val="0"/>
  </w:num>
  <w:num w:numId="3" w16cid:durableId="443235839">
    <w:abstractNumId w:val="2"/>
  </w:num>
  <w:num w:numId="4" w16cid:durableId="1463041539">
    <w:abstractNumId w:val="1"/>
  </w:num>
  <w:num w:numId="5" w16cid:durableId="761101382">
    <w:abstractNumId w:val="5"/>
  </w:num>
  <w:num w:numId="6" w16cid:durableId="2048872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14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492"/>
    <w:rsid w:val="001F09CF"/>
    <w:rsid w:val="004259EE"/>
    <w:rsid w:val="004E7D3F"/>
    <w:rsid w:val="005F0480"/>
    <w:rsid w:val="006E6066"/>
    <w:rsid w:val="00893454"/>
    <w:rsid w:val="00992109"/>
    <w:rsid w:val="00C027C6"/>
    <w:rsid w:val="00D84A31"/>
    <w:rsid w:val="00D85FA0"/>
    <w:rsid w:val="00D90386"/>
    <w:rsid w:val="00E25492"/>
    <w:rsid w:val="00F2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4"/>
    <o:shapelayout v:ext="edit">
      <o:idmap v:ext="edit" data="2"/>
    </o:shapelayout>
  </w:shapeDefaults>
  <w:decimalSymbol w:val="."/>
  <w:listSeparator w:val=","/>
  <w14:docId w14:val="6E1B50B7"/>
  <w15:docId w15:val="{A03B9F5E-C10C-41B4-AF79-6C7E579A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2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7C6"/>
  </w:style>
  <w:style w:type="paragraph" w:styleId="Footer">
    <w:name w:val="footer"/>
    <w:basedOn w:val="Normal"/>
    <w:link w:val="FooterChar"/>
    <w:uiPriority w:val="99"/>
    <w:unhideWhenUsed/>
    <w:rsid w:val="00C02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7C6"/>
  </w:style>
  <w:style w:type="paragraph" w:styleId="ListParagraph">
    <w:name w:val="List Paragraph"/>
    <w:basedOn w:val="Normal"/>
    <w:uiPriority w:val="34"/>
    <w:qFormat/>
    <w:rsid w:val="00893454"/>
    <w:pPr>
      <w:ind w:left="720"/>
      <w:contextualSpacing/>
    </w:pPr>
  </w:style>
  <w:style w:type="table" w:styleId="TableGrid">
    <w:name w:val="Table Grid"/>
    <w:basedOn w:val="TableNormal"/>
    <w:uiPriority w:val="59"/>
    <w:rsid w:val="00893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2109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99210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9210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210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210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2109"/>
  </w:style>
  <w:style w:type="character" w:styleId="EndnoteReference">
    <w:name w:val="endnote reference"/>
    <w:basedOn w:val="DefaultParagraphFont"/>
    <w:uiPriority w:val="99"/>
    <w:semiHidden/>
    <w:unhideWhenUsed/>
    <w:rsid w:val="009921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1835B-E4F8-449A-A636-751E19A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Ratnakar Nerkar</dc:creator>
  <cp:lastModifiedBy>Prathamesh Ratnakar Nerkar</cp:lastModifiedBy>
  <cp:revision>3</cp:revision>
  <dcterms:created xsi:type="dcterms:W3CDTF">2025-01-27T03:27:00Z</dcterms:created>
  <dcterms:modified xsi:type="dcterms:W3CDTF">2025-01-27T03:28:00Z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eb709-8821-4075-8cfb-371bd0e7c7cf_Enabled">
    <vt:lpwstr>true</vt:lpwstr>
  </property>
  <property fmtid="{D5CDD505-2E9C-101B-9397-08002B2CF9AE}" pid="3" name="MSIP_Label_2b5eb709-8821-4075-8cfb-371bd0e7c7cf_SetDate">
    <vt:lpwstr>2025-01-27T03:27:11Z</vt:lpwstr>
  </property>
  <property fmtid="{D5CDD505-2E9C-101B-9397-08002B2CF9AE}" pid="4" name="MSIP_Label_2b5eb709-8821-4075-8cfb-371bd0e7c7cf_Method">
    <vt:lpwstr>Privileged</vt:lpwstr>
  </property>
  <property fmtid="{D5CDD505-2E9C-101B-9397-08002B2CF9AE}" pid="5" name="MSIP_Label_2b5eb709-8821-4075-8cfb-371bd0e7c7cf_Name">
    <vt:lpwstr>Personal</vt:lpwstr>
  </property>
  <property fmtid="{D5CDD505-2E9C-101B-9397-08002B2CF9AE}" pid="6" name="MSIP_Label_2b5eb709-8821-4075-8cfb-371bd0e7c7cf_SiteId">
    <vt:lpwstr>ff355289-721e-4dd7-a663-afec62ab9d54</vt:lpwstr>
  </property>
  <property fmtid="{D5CDD505-2E9C-101B-9397-08002B2CF9AE}" pid="7" name="MSIP_Label_2b5eb709-8821-4075-8cfb-371bd0e7c7cf_ActionId">
    <vt:lpwstr>8c68cdf6-a45c-49cf-bf38-c12bc5a0c5e0</vt:lpwstr>
  </property>
  <property fmtid="{D5CDD505-2E9C-101B-9397-08002B2CF9AE}" pid="8" name="MSIP_Label_2b5eb709-8821-4075-8cfb-371bd0e7c7cf_ContentBits">
    <vt:lpwstr>0</vt:lpwstr>
  </property>
</Properties>
</file>